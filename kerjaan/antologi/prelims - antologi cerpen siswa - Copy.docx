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9E65" w14:textId="77777777" w:rsidR="00256EBE" w:rsidRPr="00666826" w:rsidRDefault="00637A93">
      <w:pPr>
        <w:spacing w:line="200" w:lineRule="exact"/>
        <w:rPr>
          <w:rFonts w:ascii="Candara" w:hAnsi="Candara"/>
        </w:rPr>
      </w:pPr>
      <w:r>
        <w:rPr>
          <w:rFonts w:ascii="Candara" w:hAnsi="Candara"/>
        </w:rPr>
        <w:pict w14:anchorId="2F343E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18" type="#_x0000_t136" style="position:absolute;margin-left:96.95pt;margin-top:70.65pt;width:17.3pt;height:32.25pt;rotation:339;z-index:-2144;mso-position-horizontal-relative:page;mso-position-vertical-relative:page" fillcolor="black" stroked="f">
            <o:extrusion v:ext="view" autorotationcenter="t"/>
            <v:textpath style="font-family:&quot;&amp;quot&quot;;font-size:32pt;v-text-kern:t;mso-text-shadow:auto" string="n"/>
            <w10:wrap anchorx="page" anchory="page"/>
          </v:shape>
        </w:pict>
      </w:r>
      <w:r>
        <w:rPr>
          <w:rFonts w:ascii="Candara" w:hAnsi="Candara"/>
        </w:rPr>
        <w:pict w14:anchorId="02495C24">
          <v:shape id="_x0000_s21217" type="#_x0000_t136" style="position:absolute;margin-left:23.1pt;margin-top:88.65pt;width:77.9pt;height:32.2pt;rotation:339;z-index:-2145;mso-position-horizontal-relative:page;mso-position-vertical-relative:page" fillcolor="black" stroked="f">
            <o:extrusion v:ext="view" autorotationcenter="t"/>
            <v:textpath style="font-family:&quot;&amp;quot&quot;;font-size:32pt;v-text-kern:t;mso-text-shadow:auto" string="Cerpe"/>
            <w10:wrap anchorx="page" anchory="page"/>
          </v:shape>
        </w:pict>
      </w:r>
      <w:r>
        <w:rPr>
          <w:rFonts w:ascii="Candara" w:hAnsi="Candara"/>
        </w:rPr>
        <w:pict w14:anchorId="536094B3">
          <v:shape id="_x0000_s21216" type="#_x0000_t136" style="position:absolute;margin-left:189.15pt;margin-top:33.55pt;width:17.3pt;height:32.25pt;rotation:339;z-index:-2146;mso-position-horizontal-relative:page;mso-position-vertical-relative:page" fillcolor="black" stroked="f">
            <o:extrusion v:ext="view" autorotationcenter="t"/>
            <v:textpath style="font-family:&quot;&amp;quot&quot;;font-size:32pt;v-text-kern:t;mso-text-shadow:auto" string="a"/>
            <w10:wrap anchorx="page" anchory="page"/>
          </v:shape>
        </w:pict>
      </w:r>
      <w:r>
        <w:rPr>
          <w:rFonts w:ascii="Candara" w:hAnsi="Candara"/>
        </w:rPr>
        <w:pict w14:anchorId="3B358164">
          <v:shape id="_x0000_s21215" type="#_x0000_t136" style="position:absolute;margin-left:122.05pt;margin-top:50.15pt;width:70.9pt;height:32.3pt;rotation:339;z-index:-2147;mso-position-horizontal-relative:page;mso-position-vertical-relative:page" fillcolor="black" stroked="f">
            <o:extrusion v:ext="view" autorotationcenter="t"/>
            <v:textpath style="font-family:&quot;&amp;quot&quot;;font-size:32pt;v-text-kern:t;mso-text-shadow:auto" string="Sisw"/>
            <w10:wrap anchorx="page" anchory="page"/>
          </v:shape>
        </w:pict>
      </w:r>
      <w:r>
        <w:rPr>
          <w:rFonts w:ascii="Candara" w:hAnsi="Candara"/>
        </w:rPr>
        <w:pict w14:anchorId="0EB1B0C6">
          <v:group id="_x0000_s21195" style="position:absolute;margin-left:0;margin-top:0;width:594.95pt;height:533.4pt;z-index:-2148;mso-position-horizontal-relative:page;mso-position-vertical-relative:page" coordsize="11899,10668">
            <v:shape id="_x0000_s21214" style="position:absolute;left:1261;top:-240;width:13192;height:8291" coordorigin="1261,-240" coordsize="13192,8291" path="m7592,8047r119,-12l7828,8016r115,-27l8055,7955r110,-40l8271,7867r102,-54l8472,7753r95,-66l8658,7615r86,-77l8825,7455r76,-88l8972,7274r66,-97l9098,7076r53,-106l9198,6861r38,32l9315,6953r83,56l9485,7059r90,45l9668,7143r96,34l9814,7191r,-5939l4389,1252r-4,6l4287,1441r-86,192l4127,1832r-60,205l4033,2019r-69,-32l3893,1957r-72,-28l3747,1905r-75,-21l3596,1865r-78,-15l3439,1838r-79,-9l3161,1822r-155,8l2853,1851r-149,34l2560,1929r-140,56l2286,2051r-128,77l2036,2214r-116,95l1813,2413r-100,112l1622,2645r-83,127l1467,2906r-63,141l1352,3193r-41,152l1282,3501r-17,161l1261,3824r8,160l1290,4139r32,153l1366,4439r54,143l1485,4719r75,132l1644,4976r93,118l1839,5204r109,102l2066,5399r124,84l2321,5558r137,64l2601,5675r149,42l2903,5746r157,18l3121,5767r81,1l3222,5768r79,-3l3380,5759r45,-5l3440,5880r24,123l3496,6123r40,116l3584,6352r55,109l3701,6565r69,99l3846,6758r82,89l4015,6930r93,76l4207,7076r103,63l4418,7194r113,48l4647,7282r120,31l4891,7336r126,13l5112,7353r47,l5252,7349r92,-9l5435,7326r89,-18l5611,7284r86,-28l5780,7224r82,-37l5902,7167r47,73l6000,7311r54,68l6111,7444r60,63l6233,7567r66,57l6366,7678r71,50l6510,7776r75,44l6662,7861r79,37l6823,7931r83,29l6991,7986r87,21l7166,8025r91,13l7348,8046r123,5l7592,8047xe" fillcolor="#fae6ef" stroked="f">
              <v:path arrowok="t"/>
            </v:shape>
            <v:shape id="_x0000_s21213" style="position:absolute;left:-4094;top:-1814;width:11660;height:7895" coordorigin="-4094,-1814" coordsize="11660,7895" path="m1935,6077r113,-11l2160,6048r109,-26l2376,5990r104,-39l2581,5906r97,-51l2773,5797r90,-63l2949,5666r82,-74l3109,5513r72,-83l3249,5342r63,-93l3368,5152r51,-100l3464,4947r37,31l3576,5036r79,53l3737,5137r86,43l3911,5217r92,32l4097,5275r96,19l4292,5308r160,8l4560,5311r106,-12l4770,5280r101,-27l4970,5219r95,-40l5158,5133r89,-53l5331,5021r81,-64l5489,4887r71,-75l5627,4733r61,-85l5744,4560r50,-93l5838,4370r38,-100l5906,4166r129,-2l6161,4152r124,-22l6405,4098r116,-40l6634,4009r108,-58l6846,3886r98,-73l7036,3733r87,-87l7203,3553r73,-100l7342,3348r59,-110l7451,3122r42,-120l7525,2877r24,-128l7563,2617r3,-136l7559,2347r-17,-131l7514,2088r-36,-125l7432,1843r-55,-116l7314,1617r-71,-105l7165,1413r-86,-93l6987,1234r-99,-79l6784,1084r-111,-62l6558,968,6438,923,6313,888,6184,863,6051,848r-60,-3l5931,844r-20,1l5831,848r-20,1l5802,728,5784,608,5758,492,5724,379,5682,269,5633,163,5576,61,5536,,,,,5364r7,-2l90,5338r80,-29l249,5276r77,-37l371,5309r48,67l471,5441r54,62l582,5563r59,57l704,5674r64,51l835,5774r69,45l976,5861r73,39l1125,5935r77,32l1282,5995r81,24l1445,6039r85,17l1615,6068r87,8l1819,6081r116,-4xe" fillcolor="#fae6ef" stroked="f">
              <v:path arrowok="t"/>
            </v:shape>
            <v:shape id="_x0000_s21212" style="position:absolute;left:-1192;top:-240;width:13570;height:9289" coordorigin="-1192,-240" coordsize="13570,9289" path="m5298,9048r132,-8l5561,9023r129,-25l5816,8965r124,-40l6061,8877r117,-55l6292,8759r109,-69l6507,8613r100,-82l6703,8441r90,-95l6877,8245r78,-108l6989,8182r74,86l7142,8349r85,77l7316,8497r94,67l7509,8624r103,55l7720,8727r112,42l7889,8787r127,33l8143,8843r127,15l8395,8863r125,-3l8644,8847r121,-20l8884,8798r117,-37l9114,8717r110,-52l9330,8606r102,-67l9529,8466r92,-80l9708,8299r81,-93l9864,8107r68,-104l9994,7893r150,31l10294,7943r149,8l10591,7947r146,-16l10880,7905r140,-37l11157,7821r132,-57l11417,7697r122,-77l11655,7535r110,-94l11868,7338r31,-37l11899,4740r-128,-137l11658,4502r-122,-92l11407,4327r-137,-73l11126,4191r-151,-52l10917,4122r-59,-14l10780,4091r-78,-13l10694,4077r20,-142l10722,3794r-2,-140l10708,3516r-22,-137l10654,3245r-41,-131l10563,2986r-59,-123l10436,2743r-75,-114l10277,2521r-92,-103l10086,2322r-106,-90l9867,2150r-120,-74l9621,2011r-133,-56l9350,1908r-84,-24l9182,1865r-84,-15l9014,1839r-84,-7l8847,1828r-42,-1l8764,1828r-83,4l8599,1839r-81,11l8457,1715r-67,-132l8318,1454r-78,-126l8156,1206r-88,-119l7974,971,7876,860,7772,753,7664,650,7551,552,7433,458,7311,369,7185,286,7054,208,6919,135,6780,68,6637,7,6619,,4127,r-93,37l3828,135,3628,247,3436,373,3254,511,3080,663,2917,826r-152,175l2625,1188r-128,198l2382,1594r-34,-28l2279,1513r-72,-50l2133,1415r-76,-45l1979,1327r-81,-39l1816,1252r-85,-33l1645,1189r-219,-58l1251,1101r-174,-16l904,1084r-170,12l566,1121r-165,39l241,1210,85,1273,,1315,,5232r61,33l224,5336r171,59l456,5412r61,16l578,5441r61,12l700,5463r61,8l802,5476r-13,140l787,5756r8,139l812,6032r27,135l875,6299r45,129l973,6554r62,121l1105,6792r78,112l1269,7011r93,101l1462,7206r107,88l1683,7374r120,73l1929,7512r132,55l2198,7614r104,28l2407,7664r104,17l2615,7691r103,5l2770,7696r51,-1l2923,7689r101,-11l3124,7661r99,-22l3259,7730r40,90l3343,7908r48,85l3442,8077r56,81l3557,8236r63,76l3686,8385r69,70l3829,8522r76,63l3984,8646r83,56l4153,8755r88,50l4333,8850r94,41l4524,8928r100,32l4759,8996r135,26l5029,9040r135,9l5298,9048xe" fillcolor="#fad5e4" stroked="f">
              <v:path arrowok="t"/>
            </v:shape>
            <v:shape id="_x0000_s21211" style="position:absolute;left:4517;top:2643;width:9650;height:6394" coordorigin="4517,2643" coordsize="9650,6394" path="m9724,9034r96,-9l9915,9009r92,-21l10096,8961r87,-33l10268,8890r81,-43l10427,8799r75,-52l10573,8690r67,-62l10704,8563r59,-69l10818,8422r51,-76l10915,8267r42,-82l10993,8100r31,-87l11050,7923r33,21l11151,7982r70,35l11294,8047r75,25l11446,8093r78,15l11604,8119r81,6l11727,8125r41,l11810,8123r89,-9l11899,3410r-80,-44l11732,3327r-90,-33l11549,3268r-95,-20l11356,3236r-99,-5l11156,3234r-60,5l11007,3252r-86,19l10837,3295r-82,30l10677,3360r-77,39l10529,3325r-74,-70l10377,3187r-80,-64l10215,3063r-86,-57l10041,2953r-90,-49l9859,2858r-95,-41l9668,2780r-99,-33l9469,2718r-102,-24l9264,2675r-105,-15l9053,2649r-107,-5l8837,2643r-109,5l8558,2665r-166,30l8231,2735r-157,52l7923,2848r-146,72l7637,3002r-133,91l7378,3192r-120,107l7147,3415r-104,122l6947,3667r-86,136l6783,3945r-68,147l6657,4245r-48,157l6572,4564r-26,165l6517,4719r-57,-18l6401,4685r-59,-13l6282,4661r-61,-9l6159,4646r-62,-4l6035,4641r-32,l5940,4644r-125,13l5695,4680r-117,33l5465,4754r-109,50l5253,4861r-98,66l5062,4999r-87,80l4895,5165r-74,92l4755,5354r-59,102l4644,5563r-43,112l4567,5790r-26,119l4524,6030r-7,124l4520,6281r14,125l4556,6529r32,118l4629,6762r49,109l4736,6976r64,100l4872,7169r79,88l5035,7339r91,74l5222,7481r101,60l5429,7593r110,44l5653,7672r117,26l5891,7715r122,7l6138,7719r61,-6l6259,7706r59,-10l6396,7679r26,-6l6447,7768r31,93l6516,7950r43,87l6608,8119r54,78l6721,8271r64,70l6854,8406r73,60l7004,8521r80,49l7168,8614r88,38l7346,8683r93,25l7534,8727r97,12l7730,8743r100,-3l7905,8733r73,-11l8050,8708r70,-19l8188,8667r67,-26l8320,8612r63,-32l8445,8545r59,-39l8548,8557r47,50l8644,8654r51,44l8749,8741r55,39l8860,8818r59,34l8979,8884r62,29l9104,8940r64,23l9234,8983r67,17l9369,9014r70,11l9509,9033r71,4l9651,9037r73,-3xe" stroked="f">
              <v:path arrowok="t"/>
            </v:shape>
            <v:shape id="_x0000_s21210" style="position:absolute;left:-1874;top:1428;width:10523;height:7104" coordorigin="-1874,1428" coordsize="10523,7104" path="m3151,8531r78,-5l3305,8517r75,-13l3455,8488r73,-19l3599,8446r70,-27l3738,8390r67,-33l3870,8321r64,-39l3996,8240r59,-44l4113,8149r55,-50l4222,8046r50,-55l4321,7934r32,21l4418,7996r68,37l4556,8066r73,30l4703,8122r75,22l4856,8162r79,14l5015,8185r151,5l5273,8185r106,-14l5483,8150r101,-29l5682,8085r95,-43l5868,7993r87,-55l6039,7876r79,-67l6192,7737r70,-78l6326,7576r58,-87l6437,7397r47,-96l6524,7202r33,-103l6583,6992r13,4l6673,7013r79,13l6812,7034r61,6l7029,7044r134,-9l7294,7015r128,-30l7545,6945r120,-49l7780,6837r110,-67l7994,6694r99,-83l8185,6520r85,-98l8347,6317r70,-111l8479,6090r52,-123l8575,5840r34,-131l8633,5573r14,-140l8649,5293r-8,-138l8622,5020r-29,-131l8555,4761r-48,-123l8450,4519r-65,-113l8312,4298r-81,-101l8142,4102r-95,-87l7946,3935r-108,-72l7725,3800r-118,-55l7483,3700r-127,-35l7224,3641r-136,-14l7019,3624r-35,l6950,3625r-68,3l6815,3634r-67,8l6682,3654r-65,14l6553,3685r-63,19l6428,3726r-30,-184l6357,3364r-54,-175l6239,3021r-75,-164l6078,2700r-95,-150l5878,2407,5764,2272,5641,2144,5510,2026,5372,1917,5226,1817r-153,-89l4913,1649r-165,-68l4577,1525r-176,-43l4220,1451r-186,-18l3915,1428r-118,2l3680,1436r-116,12l3450,1466r-113,22l3226,1516r-109,32l3010,1586r-105,42l2803,1674r-101,51l2604,1781r-95,59l2416,1904r-90,68l2239,2043r-83,75l2075,2197r-77,83l1971,2265r-56,-29l1858,2210r-59,-23l1740,2166r-61,-18l1617,2132r-63,-12l1489,2110r-65,-7l1281,2098r-108,6l1067,2119r-104,22l863,2171r-98,37l670,2252r-91,51l493,2360r-83,64l332,2493r-73,75l192,2648r-62,85l74,2823r-50,95l,2972,,7273r81,55l162,7376r85,42l335,7453r91,30l519,7506r97,17l714,7532r91,3l849,7534r89,-7l1025,7515r86,-18l1194,7473r82,-29l1355,7411r76,-39l1505,7329r36,-24l1570,7405r34,96l1644,7595r46,91l1741,7773r56,84l1857,7937r66,77l1992,8085r74,68l2144,8215r82,58l2312,8326r88,47l2492,8414r96,36l2685,8479r101,24l2889,8519r105,10l3073,8532r78,-1xe" stroked="f">
              <v:path arrowok="t"/>
            </v:shape>
            <v:shape id="_x0000_s21209" style="position:absolute;left:7562;top:7451;width:3428;height:3022" coordorigin="7562,7451" coordsize="3428,3022" path="m9017,10471r21,-11l9068,10441r30,-18l9159,10388r62,-34l9284,10322r63,-30l9411,10262r65,-28l9541,10207r66,-25l9673,10157r62,-21l9798,10117r62,-17l9923,10085r64,-14l10050,10058r64,-11l10178,10036r64,-10l10307,10015r31,-5l10370,10004r31,-6l10432,9991r31,-8l10493,9975r30,-10l10553,9955r29,-10l10612,9933r28,-13l10669,9907r28,-14l10724,9877r27,-16l10778,9844r26,-19l10829,9806r25,-21l10879,9763r23,-23l10916,9725r14,-14l10945,9697r9,-6l10970,9681r20,-11l10990,9667r,-21l10988,9627r-7,-17l10965,9584r-16,-26l10933,9533r-16,-26l10901,9481r-16,-25l10869,9430r-17,-26l10836,9379r-16,-26l10804,9327r-16,-25l10772,9276r-16,-26l10740,9224r-16,-25l10709,9173r-16,-27l10678,9120r-15,-26l10647,9067r-16,-28l10616,9011r-16,-28l10585,8956r-16,-28l10554,8900r-16,-28l10523,8845r-15,-28l10492,8789r-15,-28l10462,8733r-16,-28l10431,8677r-15,-28l10401,8621r-15,-27l10370,8566r-15,-28l10341,8511r-15,-27l10311,8457r-15,-27l10280,8404r-15,-27l10250,8350r-15,-26l10219,8297r-15,-27l10189,8244r-16,-27l10158,8191r-15,-27l10128,8137r-15,-27l10098,8083r-15,-27l10069,8029r-15,-27l10042,7980r-12,-22l10018,7936r-12,-22l9994,7891r-12,-22l9969,7847r-12,-23l9945,7802r-13,-22l9919,7759r-13,-22l9892,7716r-13,-22l9864,7674r-14,-21l9834,7633r-15,-20l9803,7594r-17,-19l9773,7561r-14,-15l9745,7531r-14,-15l9716,7503r-16,-13l9684,7479r-18,-10l9647,7461r-20,-6l9605,7451r-5,1l9580,7454r-20,2l9540,7458r-20,2l9500,7462r-20,2l9460,7467r-20,2l9421,7472r-20,3l9379,7480r-23,4l9334,7488r-23,4l9289,7497r-23,4l9244,7505r-22,5l9199,7514r-22,5l9154,7523r-22,5l9109,7532r-22,5l9065,7541r-23,5l9020,7550r-22,5l8975,7560r-22,4l8925,7570r-27,6l8871,7583r-27,6l8817,7597r-27,7l8763,7612r-27,8l8710,7629r-27,8l8657,7646r-27,9l8604,7665r-27,9l8551,7684r-26,10l8499,7703r-26,10l8447,7724r-26,10l8415,7736r-7,l8398,7738r-4,l8394,7738r-7,4l8379,7746r-14,6l8335,7766r-29,14l8276,7795r-29,14l8218,7823r-29,15l8160,7853r-28,14l8104,7882r-29,16l8047,7913r-28,16l7992,7945r-28,16l7937,7977r-27,17l7883,8012r-26,17l7830,8047r-26,19l7781,8083r-32,24l7717,8131r-31,25l7655,8181r-16,13l7623,8206r-15,13l7592,8231r-9,7l7571,8252r-7,14l7562,8281r6,16l7580,8315r2,2l7593,8333r8,19l7609,8371r7,6l7623,8384r7,10l7631,8396r14,15l7659,8426r13,15l7728,8519r62,96l7853,8712r62,96l7978,8904r62,96l8103,9096r62,97l8227,9289r63,96l8353,9484r33,51l8418,9585r33,51l8483,9686r33,51l8548,9787r33,51l8613,9888r32,51l8678,9990r32,50l8743,10091r32,50l8807,10192r32,51l8872,10293r32,51l8936,10395r33,50l8974,10454r14,15l9001,10474r16,-3xe" fillcolor="#fdf4d6" stroked="f">
              <v:path arrowok="t"/>
            </v:shape>
            <v:shape id="_x0000_s21208" style="position:absolute;left:9527;top:8930;width:125;height:191" coordorigin="9527,8930" coordsize="125,191" path="m9567,9114r15,-13l9594,9085r11,-17l9614,9054r11,-17l9635,9020r6,-8l9650,8995r2,-21l9651,8961r-8,-11l9630,8942r-15,-7l9596,8930r-20,1l9568,8935r-13,16l9547,8972r-5,19l9538,9005r-4,20l9531,9045r-3,20l9527,9085r2,17l9537,9116r13,5l9567,9114xe" fillcolor="#453333" stroked="f">
              <v:path arrowok="t"/>
            </v:shape>
            <v:shape id="_x0000_s21207" style="position:absolute;left:7541;top:8374;width:3198;height:2290" coordorigin="7541,8374" coordsize="3198,2290" path="m8971,10663r18,-9l8995,10649r16,-12l9027,10624r16,-12l9059,10601r16,-11l9097,10576r21,-14l9139,10548r21,-14l9181,10520r20,-14l9222,10492r21,-14l9264,10464r21,-14l9306,10436r21,-14l9349,10409r21,-14l9391,10382r22,-13l9435,10357r21,-13l9478,10332r22,-12l9531,10305r32,-15l9595,10277r32,-12l9659,10254r33,-10l9725,10234r33,-9l9791,10217r34,-8l9858,10201r34,-7l9926,10187r34,-8l9993,10172r34,-7l10061,10157r33,-8l10127,10141r34,-9l10184,10125r24,-6l10232,10112r23,-7l10279,10098r24,-6l10326,10085r24,-7l10373,10071r24,-7l10421,10057r23,-8l10468,10042r23,-7l10515,10028r23,-8l10562,10013r23,-8l10608,9998r24,-8l10657,9979r33,-22l10706,9944r16,-12l10739,9920r-2,l10719,9928r-19,8l10682,9943r-19,8l10645,9959r-19,8l10608,9975r-19,7l10570,9989r-18,7l10533,10003r-19,6l10495,10015r-28,8l10447,10027r-19,4l10408,10035r-19,4l10369,10042r-20,3l10329,10048r-19,4l10270,10058r-62,13l10166,10080r-43,9l10081,10097r-42,10l9996,10116r-42,10l9912,10136r-42,11l9829,10158r-42,12l9746,10182r-41,14l9664,10210r-40,15l9584,10241r-40,17l9504,10276r-39,19l9427,10316r-40,22l9349,10361r-39,23l9272,10408r-38,24l9196,10457r-37,25l9140,10494r-19,12l9102,10519r-19,12l9065,10543r-19,12l9026,10568r-16,9l8998,10579r-10,-5l8977,10560r-15,-22l8912,10459r-50,-78l8812,10302r-50,-79l8712,10144r-50,-79l8612,9986r-50,-79l8512,9828r-50,-78l8412,9671r-50,-79l8312,9513r-50,-79l8211,9355r-50,-79l8111,9197r-50,-79l8012,9040r-50,-79l7930,8911r-30,-49l7869,8813r-31,-50l7807,8714r-31,-49l7746,8615r-31,-49l7685,8516r-31,-49l7627,8396r-5,-12l7616,8377r-8,-3l7597,8388r-12,17l7574,8420r-12,16l7556,8444r-9,16l7542,8477r-1,17l7546,8512r10,19l7571,8554r15,23l7601,8600r15,23l7630,8646r15,23l7660,8692r15,23l7689,8739r15,23l7719,8785r15,23l7748,8831r15,23l7778,8877r44,70l7869,9021r36,56l7941,9132r35,56l8012,9244r36,55l8084,9355r35,55l8155,9466r36,56l8242,9600r33,51l8308,9702r32,51l8373,9803r33,51l8439,9905r33,51l8505,10007r33,50l8570,10108r33,51l8636,10210r33,51l8702,10311r33,51l8768,10413r33,51l8834,10514r33,51l8907,10619r47,45l8971,10663xe" fillcolor="#f1592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06" type="#_x0000_t75" style="position:absolute;left:8393;top:6606;width:2615;height:2424">
              <v:imagedata r:id="rId8" o:title=""/>
            </v:shape>
            <v:shape id="_x0000_s21205" style="position:absolute;left:8368;top:7738;width:22;height:13" coordorigin="8368,7738" coordsize="22,13" path="m8379,7746r8,-4l8391,7738r-11,5l8372,7747r-4,4l8379,7746xe" fillcolor="#fdf4d6" stroked="f">
              <v:path arrowok="t"/>
            </v:shape>
            <v:shape id="_x0000_s21204" style="position:absolute;left:10797;top:9872;width:12;height:11" coordorigin="10797,9872" coordsize="12,11" path="m10804,9879r4,-3l10809,9872r-7,3l10798,9879r-1,4l10804,9879xe" fillcolor="#fdf4d6" stroked="f">
              <v:path arrowok="t"/>
            </v:shape>
            <v:shape id="_x0000_s21203" style="position:absolute;left:7628;top:8399;width:3360;height:2179" coordorigin="7628,8399" coordsize="3360,2179" path="m9008,10577r16,-8l9046,10555r18,-12l9083,10531r19,-12l9121,10506r19,-12l9159,10481r19,-12l9215,10445r38,-25l9291,10396r38,-24l9368,10349r39,-22l9465,10295r39,-19l9544,10258r40,-17l9624,10225r40,-15l9705,10196r41,-14l9787,10170r42,-12l9870,10147r42,-11l9954,10126r42,-10l10039,10107r42,-10l10123,10088r43,-8l10208,10071r43,-9l10299,10053r40,-6l10358,10044r20,-4l10398,10037r19,-4l10437,10029r19,-4l10476,10020r19,-5l10518,10008r19,-7l10555,9995r19,-7l10592,9980r19,-7l10629,9965r19,-8l10666,9949r19,-8l10703,9933r19,-8l10741,9917r3,-2l10761,9904r16,-11l10794,9883r4,-4l10802,9875r10,-5l10820,9863r17,-13l10853,9838r16,-12l10885,9813r15,-12l10915,9788r14,-13l10942,9761r12,-14l10964,9729r9,-18l10981,9692r7,-18l10979,9678r-19,9l10945,9697r-10,9l10921,9720r-14,15l10893,9749r-39,36l10829,9806r-25,19l10778,9844r-27,17l10724,9877r-27,16l10669,9907r-29,13l10612,9933r-30,12l10553,9955r-30,10l10493,9975r-30,8l10432,9991r-31,7l10370,10004r-32,6l10307,10015r-33,5l10242,10026r-64,10l10114,10047r-64,11l9987,10071r-64,14l9860,10100r-62,17l9735,10136r-62,21l9607,10182r-66,25l9476,10234r-65,28l9347,10292r-63,30l9221,10354r-62,34l9098,10423r-60,37l9028,10465r-18,8l8995,10473r-13,-9l8969,10445r-33,-50l8904,10344r-32,-51l8839,10243r-32,-51l8775,10141r-32,-50l8710,10040r-32,-50l8645,9939r-32,-51l8581,9838r-33,-51l8516,9737r-33,-51l8451,9636r-33,-51l8386,9535r-33,-51l8321,9434r-62,-97l8196,9241r-62,-97l8072,9048r-63,-96l7947,8856r-63,-96l7822,8663r-63,-96l7696,8471r-53,-58l7628,8399r4,12l7669,8491r46,75l7761,8640r46,74l7853,8788r47,74l7946,8936r65,103l8061,9118r50,79l8161,9276r50,79l8261,9434r50,79l8362,9592r50,79l8462,9749r50,79l8562,9907r50,79l8662,10065r50,79l8762,10223r50,79l8862,10380r50,79l8962,10538r13,20l8986,10572r11,7l9008,10577xe" fillcolor="#453333" stroked="f">
              <v:path arrowok="t"/>
            </v:shape>
            <v:shape id="_x0000_s21202" type="#_x0000_t75" style="position:absolute;left:8047;top:6951;width:2919;height:2740">
              <v:imagedata r:id="rId9" o:title=""/>
            </v:shape>
            <v:shape id="_x0000_s21201" type="#_x0000_t75" style="position:absolute;left:1284;top:6948;width:1147;height:1252">
              <v:imagedata r:id="rId10" o:title=""/>
            </v:shape>
            <v:shape id="_x0000_s21200" type="#_x0000_t75" style="position:absolute;left:2791;top:7733;width:1147;height:1252">
              <v:imagedata r:id="rId11" o:title=""/>
            </v:shape>
            <v:shape id="_x0000_s21199" type="#_x0000_t75" style="position:absolute;left:4339;top:8481;width:1147;height:1252">
              <v:imagedata r:id="rId12" o:title=""/>
            </v:shape>
            <v:shape id="_x0000_s21198" type="#_x0000_t75" style="position:absolute;left:10062;top:524;width:1033;height:1033">
              <v:imagedata r:id="rId13" o:title=""/>
            </v:shape>
            <v:shape id="_x0000_s21197" style="position:absolute;left:10935;top:517;width:125;height:132" coordorigin="10935,517" coordsize="125,132" path="m11029,592r-15,-16l10996,563r-19,-11l10957,543r-22,-5l10954,517r21,7l10995,533r18,12l11030,559r15,15l11059,591r1,58l11052,628r-10,-19l11029,592xe" fillcolor="#a40" stroked="f">
              <v:path arrowok="t"/>
            </v:shape>
            <v:shape id="_x0000_s21196" style="position:absolute;left:10068;top:512;width:1022;height:1055" coordorigin="10068,512" coordsize="1022,1055" path="m10929,1566r43,-11l11011,1535r33,-28l11069,1471r16,-41l11091,1385r,-691l11086,651r-16,-41l11059,591r1,58l11065,671r1,23l11066,1385r,4l11059,1433r-19,40l11011,1505r-37,23l10931,1541r-23,2l10250,1543r-48,-8l10162,1516r-32,-29l10107,1450r-13,-42l10092,1385r,-691l10100,645r19,-39l10148,574r37,-24l10227,538r681,-2l10912,536r23,2l10954,517r-23,-4l10908,512r-658,l10208,517r-42,15l10130,557r-29,32l10081,628r-11,43l10068,694r,691l10073,1427r16,42l10113,1505r32,29l10184,1554r43,11l10250,1567r658,l10929,1566xe" fillcolor="#a40" stroked="f">
              <v:path arrowok="t"/>
            </v:shape>
            <w10:wrap anchorx="page" anchory="page"/>
          </v:group>
        </w:pict>
      </w:r>
      <w:r>
        <w:rPr>
          <w:rFonts w:ascii="Candara" w:hAnsi="Candara"/>
        </w:rPr>
        <w:pict w14:anchorId="51D74E6E">
          <v:shape id="_x0000_s21194" type="#_x0000_t75" style="position:absolute;margin-left:-11.3pt;margin-top:535.1pt;width:235.3pt;height:197.85pt;z-index:-2149;mso-position-horizontal-relative:page;mso-position-vertical-relative:page">
            <v:imagedata r:id="rId14" o:title=""/>
            <w10:wrap anchorx="page" anchory="page"/>
          </v:shape>
        </w:pict>
      </w:r>
      <w:r>
        <w:rPr>
          <w:rFonts w:ascii="Candara" w:hAnsi="Candara"/>
        </w:rPr>
        <w:pict w14:anchorId="4BE8BC22">
          <v:group id="_x0000_s21192" style="position:absolute;margin-left:0;margin-top:0;width:595pt;height:841.55pt;z-index:-2150;mso-position-horizontal-relative:page;mso-position-vertical-relative:page" coordsize="11900,16831">
            <v:shape id="_x0000_s21193" style="position:absolute;width:11900;height:16831" coordsize="11900,16831" path="m11899,l,,,16831r11899,l11899,xe" fillcolor="#5ce1e6" stroked="f">
              <v:path arrowok="t"/>
            </v:shape>
            <w10:wrap anchorx="page" anchory="page"/>
          </v:group>
        </w:pict>
      </w:r>
    </w:p>
    <w:p w14:paraId="16D14503" w14:textId="77777777" w:rsidR="00256EBE" w:rsidRPr="00666826" w:rsidRDefault="00256EBE">
      <w:pPr>
        <w:spacing w:before="13" w:line="260" w:lineRule="exact"/>
        <w:rPr>
          <w:rFonts w:ascii="Candara" w:hAnsi="Candara"/>
          <w:sz w:val="26"/>
          <w:szCs w:val="26"/>
        </w:rPr>
      </w:pPr>
    </w:p>
    <w:p w14:paraId="75514008" w14:textId="77777777" w:rsidR="00256EBE" w:rsidRPr="00666826" w:rsidRDefault="007F5944">
      <w:pPr>
        <w:spacing w:before="3"/>
        <w:ind w:left="5057" w:right="201"/>
        <w:jc w:val="center"/>
        <w:rPr>
          <w:rFonts w:ascii="Candara" w:hAnsi="Candara"/>
          <w:sz w:val="38"/>
          <w:szCs w:val="38"/>
        </w:rPr>
      </w:pPr>
      <w:r w:rsidRPr="00666826">
        <w:rPr>
          <w:rFonts w:ascii="Candara" w:hAnsi="Candara"/>
          <w:sz w:val="38"/>
          <w:szCs w:val="38"/>
        </w:rPr>
        <w:t>Pembimbing dan editor:</w:t>
      </w:r>
    </w:p>
    <w:p w14:paraId="491258BC" w14:textId="77777777" w:rsidR="00256EBE" w:rsidRPr="00666826" w:rsidRDefault="00256EBE">
      <w:pPr>
        <w:spacing w:before="8" w:line="200" w:lineRule="exact"/>
        <w:rPr>
          <w:rFonts w:ascii="Candara" w:hAnsi="Candara"/>
        </w:rPr>
      </w:pPr>
    </w:p>
    <w:p w14:paraId="5FE2F871" w14:textId="77777777" w:rsidR="00256EBE" w:rsidRPr="00666826" w:rsidRDefault="007F5944">
      <w:pPr>
        <w:spacing w:line="400" w:lineRule="exact"/>
        <w:ind w:left="5277" w:right="568"/>
        <w:jc w:val="center"/>
        <w:rPr>
          <w:rFonts w:ascii="Candara" w:hAnsi="Candara"/>
          <w:sz w:val="35"/>
          <w:szCs w:val="35"/>
        </w:rPr>
      </w:pPr>
      <w:r w:rsidRPr="00666826">
        <w:rPr>
          <w:rFonts w:ascii="Candara" w:hAnsi="Candara"/>
          <w:position w:val="-1"/>
          <w:sz w:val="35"/>
          <w:szCs w:val="35"/>
        </w:rPr>
        <w:t>Dr.  Dewi Harun, M.Pd.</w:t>
      </w:r>
    </w:p>
    <w:p w14:paraId="2161E038" w14:textId="77777777" w:rsidR="00256EBE" w:rsidRPr="00666826" w:rsidRDefault="00256EBE">
      <w:pPr>
        <w:spacing w:before="1" w:line="180" w:lineRule="exact"/>
        <w:rPr>
          <w:rFonts w:ascii="Candara" w:hAnsi="Candara"/>
          <w:sz w:val="19"/>
          <w:szCs w:val="19"/>
        </w:rPr>
      </w:pPr>
    </w:p>
    <w:p w14:paraId="42E37DAA" w14:textId="77777777" w:rsidR="00256EBE" w:rsidRPr="00666826" w:rsidRDefault="00256EBE">
      <w:pPr>
        <w:spacing w:line="200" w:lineRule="exact"/>
        <w:rPr>
          <w:rFonts w:ascii="Candara" w:hAnsi="Candara"/>
        </w:rPr>
      </w:pPr>
    </w:p>
    <w:p w14:paraId="2C58BAE0" w14:textId="77777777" w:rsidR="00256EBE" w:rsidRPr="00666826" w:rsidRDefault="00256EBE">
      <w:pPr>
        <w:spacing w:line="200" w:lineRule="exact"/>
        <w:rPr>
          <w:rFonts w:ascii="Candara" w:hAnsi="Candara"/>
        </w:rPr>
      </w:pPr>
    </w:p>
    <w:p w14:paraId="6305EE3A" w14:textId="77777777" w:rsidR="00256EBE" w:rsidRPr="00666826" w:rsidRDefault="00256EBE">
      <w:pPr>
        <w:spacing w:line="200" w:lineRule="exact"/>
        <w:rPr>
          <w:rFonts w:ascii="Candara" w:hAnsi="Candara"/>
        </w:rPr>
      </w:pPr>
    </w:p>
    <w:p w14:paraId="75911284" w14:textId="77777777" w:rsidR="00256EBE" w:rsidRPr="00666826" w:rsidRDefault="00256EBE">
      <w:pPr>
        <w:spacing w:line="200" w:lineRule="exact"/>
        <w:rPr>
          <w:rFonts w:ascii="Candara" w:hAnsi="Candara"/>
        </w:rPr>
      </w:pPr>
    </w:p>
    <w:p w14:paraId="59803DEC" w14:textId="77777777" w:rsidR="00256EBE" w:rsidRPr="00666826" w:rsidRDefault="00256EBE">
      <w:pPr>
        <w:spacing w:line="200" w:lineRule="exact"/>
        <w:rPr>
          <w:rFonts w:ascii="Candara" w:hAnsi="Candara"/>
        </w:rPr>
      </w:pPr>
    </w:p>
    <w:p w14:paraId="27D47D33" w14:textId="77777777" w:rsidR="00256EBE" w:rsidRPr="00666826" w:rsidRDefault="007F5944">
      <w:pPr>
        <w:spacing w:line="820" w:lineRule="exact"/>
        <w:ind w:left="4018" w:right="4195"/>
        <w:jc w:val="center"/>
        <w:rPr>
          <w:rFonts w:ascii="Candara" w:hAnsi="Candara"/>
          <w:sz w:val="78"/>
          <w:szCs w:val="78"/>
        </w:rPr>
      </w:pPr>
      <w:r w:rsidRPr="00666826">
        <w:rPr>
          <w:rFonts w:ascii="Candara" w:hAnsi="Candara"/>
          <w:sz w:val="78"/>
          <w:szCs w:val="78"/>
        </w:rPr>
        <w:t>AYO</w:t>
      </w:r>
    </w:p>
    <w:p w14:paraId="1DD3C7AD" w14:textId="77777777" w:rsidR="00256EBE" w:rsidRPr="00666826" w:rsidRDefault="00256EBE">
      <w:pPr>
        <w:spacing w:before="2" w:line="240" w:lineRule="exact"/>
        <w:rPr>
          <w:rFonts w:ascii="Candara" w:hAnsi="Candara"/>
          <w:sz w:val="24"/>
          <w:szCs w:val="24"/>
        </w:rPr>
      </w:pPr>
    </w:p>
    <w:p w14:paraId="609FE986" w14:textId="77777777" w:rsidR="00256EBE" w:rsidRPr="00666826" w:rsidRDefault="007F5944">
      <w:pPr>
        <w:ind w:left="797" w:right="974"/>
        <w:jc w:val="center"/>
        <w:rPr>
          <w:rFonts w:ascii="Candara" w:hAnsi="Candara"/>
          <w:sz w:val="78"/>
          <w:szCs w:val="78"/>
        </w:rPr>
      </w:pPr>
      <w:r w:rsidRPr="00666826">
        <w:rPr>
          <w:rFonts w:ascii="Candara" w:hAnsi="Candara"/>
          <w:sz w:val="78"/>
          <w:szCs w:val="78"/>
        </w:rPr>
        <w:t>Membaca dan Menulis</w:t>
      </w:r>
    </w:p>
    <w:p w14:paraId="71CEA3ED" w14:textId="77777777" w:rsidR="00256EBE" w:rsidRPr="00666826" w:rsidRDefault="00256EBE">
      <w:pPr>
        <w:spacing w:before="5" w:line="120" w:lineRule="exact"/>
        <w:rPr>
          <w:rFonts w:ascii="Candara" w:hAnsi="Candara"/>
          <w:sz w:val="12"/>
          <w:szCs w:val="12"/>
        </w:rPr>
      </w:pPr>
    </w:p>
    <w:p w14:paraId="1F73AAAB" w14:textId="77777777" w:rsidR="00256EBE" w:rsidRPr="00666826" w:rsidRDefault="00256EBE">
      <w:pPr>
        <w:spacing w:line="200" w:lineRule="exact"/>
        <w:rPr>
          <w:rFonts w:ascii="Candara" w:hAnsi="Candara"/>
        </w:rPr>
      </w:pPr>
    </w:p>
    <w:p w14:paraId="3367276E" w14:textId="77777777" w:rsidR="00256EBE" w:rsidRPr="00666826" w:rsidRDefault="00256EBE">
      <w:pPr>
        <w:spacing w:line="200" w:lineRule="exact"/>
        <w:rPr>
          <w:rFonts w:ascii="Candara" w:hAnsi="Candara"/>
        </w:rPr>
      </w:pPr>
    </w:p>
    <w:p w14:paraId="1760817A" w14:textId="77777777" w:rsidR="00256EBE" w:rsidRPr="00666826" w:rsidRDefault="00256EBE">
      <w:pPr>
        <w:spacing w:line="200" w:lineRule="exact"/>
        <w:rPr>
          <w:rFonts w:ascii="Candara" w:hAnsi="Candara"/>
        </w:rPr>
      </w:pPr>
    </w:p>
    <w:p w14:paraId="6C53E8FA" w14:textId="77777777" w:rsidR="00256EBE" w:rsidRPr="00666826" w:rsidRDefault="00256EBE">
      <w:pPr>
        <w:spacing w:line="200" w:lineRule="exact"/>
        <w:rPr>
          <w:rFonts w:ascii="Candara" w:hAnsi="Candara"/>
        </w:rPr>
      </w:pPr>
    </w:p>
    <w:p w14:paraId="6A1DBFD8" w14:textId="77777777" w:rsidR="00256EBE" w:rsidRPr="00666826" w:rsidRDefault="00256EBE">
      <w:pPr>
        <w:spacing w:line="200" w:lineRule="exact"/>
        <w:rPr>
          <w:rFonts w:ascii="Candara" w:hAnsi="Candara"/>
        </w:rPr>
      </w:pPr>
    </w:p>
    <w:p w14:paraId="1255B995" w14:textId="77777777" w:rsidR="00256EBE" w:rsidRPr="00666826" w:rsidRDefault="00256EBE">
      <w:pPr>
        <w:spacing w:line="200" w:lineRule="exact"/>
        <w:rPr>
          <w:rFonts w:ascii="Candara" w:hAnsi="Candara"/>
        </w:rPr>
      </w:pPr>
    </w:p>
    <w:p w14:paraId="7DBD431F" w14:textId="77777777" w:rsidR="00256EBE" w:rsidRPr="00666826" w:rsidRDefault="00256EBE">
      <w:pPr>
        <w:spacing w:line="200" w:lineRule="exact"/>
        <w:rPr>
          <w:rFonts w:ascii="Candara" w:hAnsi="Candara"/>
        </w:rPr>
      </w:pPr>
    </w:p>
    <w:p w14:paraId="60C4ECBA" w14:textId="77777777" w:rsidR="00256EBE" w:rsidRPr="00666826" w:rsidRDefault="00256EBE">
      <w:pPr>
        <w:spacing w:line="200" w:lineRule="exact"/>
        <w:rPr>
          <w:rFonts w:ascii="Candara" w:hAnsi="Candara"/>
        </w:rPr>
      </w:pPr>
    </w:p>
    <w:p w14:paraId="7DBA8E22" w14:textId="77777777" w:rsidR="00256EBE" w:rsidRPr="00666826" w:rsidRDefault="00256EBE">
      <w:pPr>
        <w:spacing w:line="200" w:lineRule="exact"/>
        <w:rPr>
          <w:rFonts w:ascii="Candara" w:hAnsi="Candara"/>
        </w:rPr>
      </w:pPr>
    </w:p>
    <w:p w14:paraId="78EBA423" w14:textId="77777777" w:rsidR="00256EBE" w:rsidRPr="00666826" w:rsidRDefault="00256EBE">
      <w:pPr>
        <w:spacing w:line="200" w:lineRule="exact"/>
        <w:rPr>
          <w:rFonts w:ascii="Candara" w:hAnsi="Candara"/>
        </w:rPr>
      </w:pPr>
    </w:p>
    <w:p w14:paraId="0304C13D" w14:textId="77777777" w:rsidR="00256EBE" w:rsidRPr="00666826" w:rsidRDefault="00256EBE">
      <w:pPr>
        <w:spacing w:line="200" w:lineRule="exact"/>
        <w:rPr>
          <w:rFonts w:ascii="Candara" w:hAnsi="Candara"/>
        </w:rPr>
      </w:pPr>
    </w:p>
    <w:p w14:paraId="6875F1A3" w14:textId="77777777" w:rsidR="00256EBE" w:rsidRPr="00666826" w:rsidRDefault="00256EBE">
      <w:pPr>
        <w:spacing w:line="200" w:lineRule="exact"/>
        <w:rPr>
          <w:rFonts w:ascii="Candara" w:hAnsi="Candara"/>
        </w:rPr>
      </w:pPr>
    </w:p>
    <w:p w14:paraId="0FC3E811" w14:textId="77777777" w:rsidR="00256EBE" w:rsidRPr="00666826" w:rsidRDefault="00256EBE">
      <w:pPr>
        <w:spacing w:line="200" w:lineRule="exact"/>
        <w:rPr>
          <w:rFonts w:ascii="Candara" w:hAnsi="Candara"/>
        </w:rPr>
      </w:pPr>
    </w:p>
    <w:p w14:paraId="69AA833B" w14:textId="77777777" w:rsidR="00256EBE" w:rsidRPr="00666826" w:rsidRDefault="00256EBE">
      <w:pPr>
        <w:spacing w:line="200" w:lineRule="exact"/>
        <w:rPr>
          <w:rFonts w:ascii="Candara" w:hAnsi="Candara"/>
        </w:rPr>
      </w:pPr>
    </w:p>
    <w:p w14:paraId="4D794AF8" w14:textId="77777777" w:rsidR="00256EBE" w:rsidRPr="00666826" w:rsidRDefault="00256EBE">
      <w:pPr>
        <w:spacing w:line="200" w:lineRule="exact"/>
        <w:rPr>
          <w:rFonts w:ascii="Candara" w:hAnsi="Candara"/>
        </w:rPr>
      </w:pPr>
    </w:p>
    <w:p w14:paraId="413DF272" w14:textId="77777777" w:rsidR="00256EBE" w:rsidRPr="00666826" w:rsidRDefault="00256EBE">
      <w:pPr>
        <w:spacing w:line="200" w:lineRule="exact"/>
        <w:rPr>
          <w:rFonts w:ascii="Candara" w:hAnsi="Candara"/>
        </w:rPr>
      </w:pPr>
    </w:p>
    <w:p w14:paraId="008ADDE7" w14:textId="77777777" w:rsidR="00256EBE" w:rsidRPr="00666826" w:rsidRDefault="00256EBE">
      <w:pPr>
        <w:spacing w:line="200" w:lineRule="exact"/>
        <w:rPr>
          <w:rFonts w:ascii="Candara" w:hAnsi="Candara"/>
        </w:rPr>
      </w:pPr>
    </w:p>
    <w:p w14:paraId="6A6F9C44" w14:textId="77777777" w:rsidR="00256EBE" w:rsidRPr="00666826" w:rsidRDefault="00256EBE">
      <w:pPr>
        <w:spacing w:line="200" w:lineRule="exact"/>
        <w:rPr>
          <w:rFonts w:ascii="Candara" w:hAnsi="Candara"/>
        </w:rPr>
      </w:pPr>
    </w:p>
    <w:p w14:paraId="56CAC321" w14:textId="77777777" w:rsidR="00256EBE" w:rsidRPr="00666826" w:rsidRDefault="00256EBE">
      <w:pPr>
        <w:spacing w:line="200" w:lineRule="exact"/>
        <w:rPr>
          <w:rFonts w:ascii="Candara" w:hAnsi="Candara"/>
        </w:rPr>
      </w:pPr>
    </w:p>
    <w:p w14:paraId="3BACB9E8" w14:textId="77777777" w:rsidR="00256EBE" w:rsidRPr="00666826" w:rsidRDefault="00256EBE">
      <w:pPr>
        <w:spacing w:line="200" w:lineRule="exact"/>
        <w:rPr>
          <w:rFonts w:ascii="Candara" w:hAnsi="Candara"/>
        </w:rPr>
      </w:pPr>
    </w:p>
    <w:p w14:paraId="6C64C8DA" w14:textId="77777777" w:rsidR="00256EBE" w:rsidRPr="00666826" w:rsidRDefault="00256EBE">
      <w:pPr>
        <w:spacing w:line="200" w:lineRule="exact"/>
        <w:rPr>
          <w:rFonts w:ascii="Candara" w:hAnsi="Candara"/>
        </w:rPr>
      </w:pPr>
    </w:p>
    <w:p w14:paraId="717A4FA6" w14:textId="77777777" w:rsidR="00256EBE" w:rsidRPr="00666826" w:rsidRDefault="00256EBE">
      <w:pPr>
        <w:spacing w:line="200" w:lineRule="exact"/>
        <w:rPr>
          <w:rFonts w:ascii="Candara" w:hAnsi="Candara"/>
        </w:rPr>
      </w:pPr>
    </w:p>
    <w:p w14:paraId="7C4E8844" w14:textId="77777777" w:rsidR="00256EBE" w:rsidRPr="00666826" w:rsidRDefault="00256EBE">
      <w:pPr>
        <w:spacing w:line="200" w:lineRule="exact"/>
        <w:rPr>
          <w:rFonts w:ascii="Candara" w:hAnsi="Candara"/>
        </w:rPr>
      </w:pPr>
    </w:p>
    <w:p w14:paraId="6BCE875F" w14:textId="77777777" w:rsidR="00256EBE" w:rsidRPr="00666826" w:rsidRDefault="00256EBE">
      <w:pPr>
        <w:spacing w:line="200" w:lineRule="exact"/>
        <w:rPr>
          <w:rFonts w:ascii="Candara" w:hAnsi="Candara"/>
        </w:rPr>
      </w:pPr>
    </w:p>
    <w:p w14:paraId="6D2C2C4A" w14:textId="77777777" w:rsidR="00256EBE" w:rsidRPr="00666826" w:rsidRDefault="00767D9B">
      <w:pPr>
        <w:ind w:left="3921"/>
        <w:rPr>
          <w:rFonts w:ascii="Candara" w:hAnsi="Candara"/>
        </w:rPr>
      </w:pPr>
      <w:r>
        <w:rPr>
          <w:rFonts w:ascii="Candara" w:hAnsi="Candara"/>
        </w:rPr>
        <w:pict w14:anchorId="3A864CF4">
          <v:shape id="_x0000_i1025" type="#_x0000_t75" style="width:286.5pt;height:147pt">
            <v:imagedata r:id="rId15" o:title=""/>
          </v:shape>
        </w:pict>
      </w:r>
    </w:p>
    <w:p w14:paraId="52ABF88F" w14:textId="77777777" w:rsidR="00256EBE" w:rsidRPr="00666826" w:rsidRDefault="00256EBE">
      <w:pPr>
        <w:spacing w:before="4" w:line="120" w:lineRule="exact"/>
        <w:rPr>
          <w:rFonts w:ascii="Candara" w:hAnsi="Candara"/>
          <w:sz w:val="12"/>
          <w:szCs w:val="12"/>
        </w:rPr>
      </w:pPr>
    </w:p>
    <w:p w14:paraId="2A6B7286" w14:textId="77777777" w:rsidR="00256EBE" w:rsidRPr="00666826" w:rsidRDefault="00256EBE">
      <w:pPr>
        <w:spacing w:line="200" w:lineRule="exact"/>
        <w:rPr>
          <w:rFonts w:ascii="Candara" w:hAnsi="Candara"/>
        </w:rPr>
      </w:pPr>
    </w:p>
    <w:p w14:paraId="771539B8" w14:textId="77777777" w:rsidR="00256EBE" w:rsidRPr="00666826" w:rsidRDefault="00256EBE">
      <w:pPr>
        <w:spacing w:line="200" w:lineRule="exact"/>
        <w:rPr>
          <w:rFonts w:ascii="Candara" w:hAnsi="Candara"/>
        </w:rPr>
      </w:pPr>
    </w:p>
    <w:p w14:paraId="04544D25" w14:textId="77777777" w:rsidR="00256EBE" w:rsidRPr="00666826" w:rsidRDefault="007F5944">
      <w:pPr>
        <w:ind w:left="4095" w:right="4093"/>
        <w:jc w:val="center"/>
        <w:rPr>
          <w:rFonts w:ascii="Candara" w:hAnsi="Candara"/>
          <w:sz w:val="42"/>
          <w:szCs w:val="42"/>
        </w:rPr>
      </w:pPr>
      <w:r w:rsidRPr="00666826">
        <w:rPr>
          <w:rFonts w:ascii="Candara" w:hAnsi="Candara"/>
          <w:sz w:val="42"/>
          <w:szCs w:val="42"/>
        </w:rPr>
        <w:t>Penulis:</w:t>
      </w:r>
    </w:p>
    <w:p w14:paraId="31203D50" w14:textId="77777777" w:rsidR="00256EBE" w:rsidRPr="00666826" w:rsidRDefault="00256EBE">
      <w:pPr>
        <w:spacing w:before="2" w:line="100" w:lineRule="exact"/>
        <w:rPr>
          <w:rFonts w:ascii="Candara" w:hAnsi="Candara"/>
          <w:sz w:val="10"/>
          <w:szCs w:val="10"/>
        </w:rPr>
      </w:pPr>
    </w:p>
    <w:p w14:paraId="3CDCFABB" w14:textId="77777777" w:rsidR="00256EBE" w:rsidRPr="00666826" w:rsidRDefault="007F5944">
      <w:pPr>
        <w:spacing w:line="290" w:lineRule="auto"/>
        <w:ind w:left="4507" w:right="32" w:hanging="4401"/>
        <w:rPr>
          <w:rFonts w:ascii="Candara" w:hAnsi="Candara"/>
          <w:sz w:val="42"/>
          <w:szCs w:val="42"/>
        </w:rPr>
        <w:sectPr w:rsidR="00256EBE" w:rsidRPr="00666826">
          <w:pgSz w:w="11900" w:h="16860"/>
          <w:pgMar w:top="1580" w:right="680" w:bottom="280" w:left="1400" w:header="720" w:footer="720" w:gutter="0"/>
          <w:cols w:space="720"/>
        </w:sectPr>
      </w:pPr>
      <w:r w:rsidRPr="00666826">
        <w:rPr>
          <w:rFonts w:ascii="Candara" w:hAnsi="Candara"/>
          <w:sz w:val="42"/>
          <w:szCs w:val="42"/>
        </w:rPr>
        <w:t>Lutfiah  Mustafa, Syahrini Mantu, Moh Nabil Botu, dkk</w:t>
      </w:r>
    </w:p>
    <w:p w14:paraId="048BBB84" w14:textId="77777777" w:rsidR="00256EBE" w:rsidRPr="00666826" w:rsidRDefault="00256EBE">
      <w:pPr>
        <w:spacing w:before="8" w:line="140" w:lineRule="exact"/>
        <w:rPr>
          <w:rFonts w:ascii="Candara" w:hAnsi="Candara"/>
          <w:sz w:val="14"/>
          <w:szCs w:val="14"/>
        </w:rPr>
      </w:pPr>
    </w:p>
    <w:p w14:paraId="7FA579C9" w14:textId="77777777" w:rsidR="00256EBE" w:rsidRPr="00666826" w:rsidRDefault="00256EBE">
      <w:pPr>
        <w:spacing w:line="200" w:lineRule="exact"/>
        <w:rPr>
          <w:rFonts w:ascii="Candara" w:hAnsi="Candara"/>
        </w:rPr>
      </w:pPr>
    </w:p>
    <w:p w14:paraId="0A3E1520" w14:textId="77777777" w:rsidR="00256EBE" w:rsidRPr="00666826" w:rsidRDefault="00256EBE">
      <w:pPr>
        <w:spacing w:line="200" w:lineRule="exact"/>
        <w:rPr>
          <w:rFonts w:ascii="Candara" w:hAnsi="Candara"/>
        </w:rPr>
      </w:pPr>
    </w:p>
    <w:p w14:paraId="0ABD1EE8" w14:textId="77777777" w:rsidR="00256EBE" w:rsidRPr="00666826" w:rsidRDefault="00256EBE">
      <w:pPr>
        <w:spacing w:line="200" w:lineRule="exact"/>
        <w:rPr>
          <w:rFonts w:ascii="Candara" w:hAnsi="Candara"/>
        </w:rPr>
      </w:pPr>
    </w:p>
    <w:p w14:paraId="14575930" w14:textId="77777777" w:rsidR="00256EBE" w:rsidRPr="00666826" w:rsidRDefault="00256EBE">
      <w:pPr>
        <w:spacing w:line="200" w:lineRule="exact"/>
        <w:rPr>
          <w:rFonts w:ascii="Candara" w:hAnsi="Candara"/>
        </w:rPr>
      </w:pPr>
    </w:p>
    <w:p w14:paraId="76055509" w14:textId="77777777" w:rsidR="00256EBE" w:rsidRPr="00666826" w:rsidRDefault="00256EBE">
      <w:pPr>
        <w:spacing w:line="200" w:lineRule="exact"/>
        <w:rPr>
          <w:rFonts w:ascii="Candara" w:hAnsi="Candara"/>
        </w:rPr>
      </w:pPr>
    </w:p>
    <w:p w14:paraId="459C28DD" w14:textId="77777777" w:rsidR="00256EBE" w:rsidRPr="00666826" w:rsidRDefault="00256EBE">
      <w:pPr>
        <w:spacing w:line="200" w:lineRule="exact"/>
        <w:rPr>
          <w:rFonts w:ascii="Candara" w:hAnsi="Candara"/>
        </w:rPr>
      </w:pPr>
    </w:p>
    <w:p w14:paraId="12D88406" w14:textId="77777777" w:rsidR="00256EBE" w:rsidRPr="00666826" w:rsidRDefault="007F5944">
      <w:pPr>
        <w:spacing w:before="24"/>
        <w:ind w:left="1254" w:right="1258"/>
        <w:jc w:val="center"/>
        <w:rPr>
          <w:rFonts w:ascii="Candara" w:hAnsi="Candara"/>
          <w:sz w:val="24"/>
          <w:szCs w:val="24"/>
        </w:rPr>
      </w:pPr>
      <w:r w:rsidRPr="00666826">
        <w:rPr>
          <w:rFonts w:ascii="Candara" w:hAnsi="Candara"/>
          <w:sz w:val="24"/>
          <w:szCs w:val="24"/>
        </w:rPr>
        <w:t>Lutfiah  Mustafa, Syahrini Mantu, Moh Nabil Botu,  dkk</w:t>
      </w:r>
    </w:p>
    <w:p w14:paraId="174D9693" w14:textId="77777777" w:rsidR="00256EBE" w:rsidRPr="00666826" w:rsidRDefault="00256EBE">
      <w:pPr>
        <w:spacing w:line="200" w:lineRule="exact"/>
        <w:rPr>
          <w:rFonts w:ascii="Candara" w:hAnsi="Candara"/>
        </w:rPr>
      </w:pPr>
    </w:p>
    <w:p w14:paraId="16964851" w14:textId="77777777" w:rsidR="00256EBE" w:rsidRPr="00666826" w:rsidRDefault="00256EBE">
      <w:pPr>
        <w:spacing w:line="200" w:lineRule="exact"/>
        <w:rPr>
          <w:rFonts w:ascii="Candara" w:hAnsi="Candara"/>
        </w:rPr>
      </w:pPr>
    </w:p>
    <w:p w14:paraId="1E6106C5" w14:textId="77777777" w:rsidR="00256EBE" w:rsidRPr="00666826" w:rsidRDefault="00256EBE">
      <w:pPr>
        <w:spacing w:line="200" w:lineRule="exact"/>
        <w:rPr>
          <w:rFonts w:ascii="Candara" w:hAnsi="Candara"/>
        </w:rPr>
      </w:pPr>
    </w:p>
    <w:p w14:paraId="0B4D8804" w14:textId="77777777" w:rsidR="00256EBE" w:rsidRPr="00666826" w:rsidRDefault="00256EBE">
      <w:pPr>
        <w:spacing w:line="200" w:lineRule="exact"/>
        <w:rPr>
          <w:rFonts w:ascii="Candara" w:hAnsi="Candara"/>
        </w:rPr>
      </w:pPr>
    </w:p>
    <w:p w14:paraId="3867A9C4" w14:textId="77777777" w:rsidR="00256EBE" w:rsidRPr="00666826" w:rsidRDefault="00256EBE">
      <w:pPr>
        <w:spacing w:line="200" w:lineRule="exact"/>
        <w:rPr>
          <w:rFonts w:ascii="Candara" w:hAnsi="Candara"/>
        </w:rPr>
      </w:pPr>
    </w:p>
    <w:p w14:paraId="7BE89366" w14:textId="77777777" w:rsidR="00256EBE" w:rsidRPr="00666826" w:rsidRDefault="00256EBE">
      <w:pPr>
        <w:spacing w:line="200" w:lineRule="exact"/>
        <w:rPr>
          <w:rFonts w:ascii="Candara" w:hAnsi="Candara"/>
        </w:rPr>
      </w:pPr>
    </w:p>
    <w:p w14:paraId="246BB009" w14:textId="77777777" w:rsidR="00256EBE" w:rsidRPr="00666826" w:rsidRDefault="00256EBE">
      <w:pPr>
        <w:spacing w:line="200" w:lineRule="exact"/>
        <w:rPr>
          <w:rFonts w:ascii="Candara" w:hAnsi="Candara"/>
        </w:rPr>
      </w:pPr>
    </w:p>
    <w:p w14:paraId="524D0609" w14:textId="77777777" w:rsidR="00256EBE" w:rsidRPr="00666826" w:rsidRDefault="00256EBE">
      <w:pPr>
        <w:spacing w:line="200" w:lineRule="exact"/>
        <w:rPr>
          <w:rFonts w:ascii="Candara" w:hAnsi="Candara"/>
        </w:rPr>
      </w:pPr>
    </w:p>
    <w:p w14:paraId="6FED6D05" w14:textId="77777777" w:rsidR="00256EBE" w:rsidRPr="00666826" w:rsidRDefault="00256EBE">
      <w:pPr>
        <w:spacing w:line="200" w:lineRule="exact"/>
        <w:rPr>
          <w:rFonts w:ascii="Candara" w:hAnsi="Candara"/>
        </w:rPr>
      </w:pPr>
    </w:p>
    <w:p w14:paraId="027C4C49" w14:textId="77777777" w:rsidR="00256EBE" w:rsidRPr="00666826" w:rsidRDefault="00256EBE">
      <w:pPr>
        <w:spacing w:line="200" w:lineRule="exact"/>
        <w:rPr>
          <w:rFonts w:ascii="Candara" w:hAnsi="Candara"/>
        </w:rPr>
      </w:pPr>
    </w:p>
    <w:p w14:paraId="75873C8C" w14:textId="77777777" w:rsidR="00256EBE" w:rsidRPr="00666826" w:rsidRDefault="00256EBE">
      <w:pPr>
        <w:spacing w:line="200" w:lineRule="exact"/>
        <w:rPr>
          <w:rFonts w:ascii="Candara" w:hAnsi="Candara"/>
        </w:rPr>
      </w:pPr>
    </w:p>
    <w:p w14:paraId="602AB142" w14:textId="77777777" w:rsidR="00256EBE" w:rsidRPr="00666826" w:rsidRDefault="00256EBE">
      <w:pPr>
        <w:spacing w:line="200" w:lineRule="exact"/>
        <w:rPr>
          <w:rFonts w:ascii="Candara" w:hAnsi="Candara"/>
        </w:rPr>
      </w:pPr>
    </w:p>
    <w:p w14:paraId="60DF1F32" w14:textId="77777777" w:rsidR="00256EBE" w:rsidRPr="00666826" w:rsidRDefault="00256EBE">
      <w:pPr>
        <w:spacing w:line="200" w:lineRule="exact"/>
        <w:rPr>
          <w:rFonts w:ascii="Candara" w:hAnsi="Candara"/>
        </w:rPr>
      </w:pPr>
    </w:p>
    <w:p w14:paraId="6ABCA26B" w14:textId="77777777" w:rsidR="00256EBE" w:rsidRPr="00666826" w:rsidRDefault="00256EBE">
      <w:pPr>
        <w:spacing w:line="200" w:lineRule="exact"/>
        <w:rPr>
          <w:rFonts w:ascii="Candara" w:hAnsi="Candara"/>
        </w:rPr>
      </w:pPr>
    </w:p>
    <w:p w14:paraId="61AFDA3B" w14:textId="77777777" w:rsidR="00256EBE" w:rsidRPr="00666826" w:rsidRDefault="00256EBE">
      <w:pPr>
        <w:spacing w:before="8" w:line="220" w:lineRule="exact"/>
        <w:rPr>
          <w:rFonts w:ascii="Candara" w:hAnsi="Candara"/>
          <w:sz w:val="22"/>
          <w:szCs w:val="22"/>
        </w:rPr>
      </w:pPr>
    </w:p>
    <w:p w14:paraId="3253F0D6" w14:textId="77777777" w:rsidR="00256EBE" w:rsidRPr="00666826" w:rsidRDefault="007F5944">
      <w:pPr>
        <w:ind w:left="2768" w:right="2772"/>
        <w:jc w:val="center"/>
        <w:rPr>
          <w:rFonts w:ascii="Candara" w:hAnsi="Candara"/>
          <w:sz w:val="48"/>
          <w:szCs w:val="48"/>
        </w:rPr>
      </w:pPr>
      <w:r w:rsidRPr="00666826">
        <w:rPr>
          <w:rFonts w:ascii="Candara" w:hAnsi="Candara"/>
          <w:sz w:val="48"/>
          <w:szCs w:val="48"/>
        </w:rPr>
        <w:t>Cerpen Siswa</w:t>
      </w:r>
    </w:p>
    <w:p w14:paraId="594B0EB1" w14:textId="77777777" w:rsidR="00256EBE" w:rsidRPr="00666826" w:rsidRDefault="00256EBE">
      <w:pPr>
        <w:spacing w:before="3" w:line="120" w:lineRule="exact"/>
        <w:rPr>
          <w:rFonts w:ascii="Candara" w:hAnsi="Candara"/>
          <w:sz w:val="13"/>
          <w:szCs w:val="13"/>
        </w:rPr>
      </w:pPr>
    </w:p>
    <w:p w14:paraId="2F7F8B0C" w14:textId="77777777" w:rsidR="00256EBE" w:rsidRPr="00666826" w:rsidRDefault="007F5944">
      <w:pPr>
        <w:ind w:left="923" w:right="1034"/>
        <w:jc w:val="center"/>
        <w:rPr>
          <w:rFonts w:ascii="Candara" w:hAnsi="Candara"/>
          <w:sz w:val="54"/>
          <w:szCs w:val="54"/>
        </w:rPr>
      </w:pPr>
      <w:r w:rsidRPr="00666826">
        <w:rPr>
          <w:rFonts w:ascii="Candara" w:hAnsi="Candara"/>
          <w:sz w:val="54"/>
          <w:szCs w:val="54"/>
        </w:rPr>
        <w:t>Ayo Membaca dan Menulis</w:t>
      </w:r>
    </w:p>
    <w:p w14:paraId="4B0610AB" w14:textId="77777777" w:rsidR="00256EBE" w:rsidRPr="00666826" w:rsidRDefault="00256EBE">
      <w:pPr>
        <w:spacing w:line="200" w:lineRule="exact"/>
        <w:rPr>
          <w:rFonts w:ascii="Candara" w:hAnsi="Candara"/>
        </w:rPr>
      </w:pPr>
    </w:p>
    <w:p w14:paraId="42BA4AA2" w14:textId="77777777" w:rsidR="00256EBE" w:rsidRPr="00666826" w:rsidRDefault="00256EBE">
      <w:pPr>
        <w:spacing w:line="200" w:lineRule="exact"/>
        <w:rPr>
          <w:rFonts w:ascii="Candara" w:hAnsi="Candara"/>
        </w:rPr>
      </w:pPr>
    </w:p>
    <w:p w14:paraId="7FCE12DF" w14:textId="77777777" w:rsidR="00256EBE" w:rsidRPr="00666826" w:rsidRDefault="00256EBE">
      <w:pPr>
        <w:spacing w:line="200" w:lineRule="exact"/>
        <w:rPr>
          <w:rFonts w:ascii="Candara" w:hAnsi="Candara"/>
        </w:rPr>
      </w:pPr>
    </w:p>
    <w:p w14:paraId="1FB6F60A" w14:textId="77777777" w:rsidR="00256EBE" w:rsidRPr="00666826" w:rsidRDefault="00256EBE">
      <w:pPr>
        <w:spacing w:line="200" w:lineRule="exact"/>
        <w:rPr>
          <w:rFonts w:ascii="Candara" w:hAnsi="Candara"/>
        </w:rPr>
      </w:pPr>
    </w:p>
    <w:p w14:paraId="4909AF61" w14:textId="77777777" w:rsidR="00256EBE" w:rsidRPr="00666826" w:rsidRDefault="00256EBE">
      <w:pPr>
        <w:spacing w:line="200" w:lineRule="exact"/>
        <w:rPr>
          <w:rFonts w:ascii="Candara" w:hAnsi="Candara"/>
        </w:rPr>
      </w:pPr>
    </w:p>
    <w:p w14:paraId="1399FC99" w14:textId="77777777" w:rsidR="00256EBE" w:rsidRPr="00666826" w:rsidRDefault="00256EBE">
      <w:pPr>
        <w:spacing w:line="200" w:lineRule="exact"/>
        <w:rPr>
          <w:rFonts w:ascii="Candara" w:hAnsi="Candara"/>
        </w:rPr>
      </w:pPr>
    </w:p>
    <w:p w14:paraId="157C43B0" w14:textId="77777777" w:rsidR="00256EBE" w:rsidRPr="00666826" w:rsidRDefault="00256EBE">
      <w:pPr>
        <w:spacing w:line="200" w:lineRule="exact"/>
        <w:rPr>
          <w:rFonts w:ascii="Candara" w:hAnsi="Candara"/>
        </w:rPr>
      </w:pPr>
    </w:p>
    <w:p w14:paraId="5B3D8310" w14:textId="77777777" w:rsidR="00256EBE" w:rsidRPr="00666826" w:rsidRDefault="00256EBE">
      <w:pPr>
        <w:spacing w:line="200" w:lineRule="exact"/>
        <w:rPr>
          <w:rFonts w:ascii="Candara" w:hAnsi="Candara"/>
        </w:rPr>
      </w:pPr>
    </w:p>
    <w:p w14:paraId="61D9EBA1" w14:textId="77777777" w:rsidR="00256EBE" w:rsidRPr="00666826" w:rsidRDefault="00256EBE">
      <w:pPr>
        <w:spacing w:line="200" w:lineRule="exact"/>
        <w:rPr>
          <w:rFonts w:ascii="Candara" w:hAnsi="Candara"/>
        </w:rPr>
      </w:pPr>
    </w:p>
    <w:p w14:paraId="00317222" w14:textId="77777777" w:rsidR="00256EBE" w:rsidRPr="00666826" w:rsidRDefault="00256EBE">
      <w:pPr>
        <w:spacing w:line="200" w:lineRule="exact"/>
        <w:rPr>
          <w:rFonts w:ascii="Candara" w:hAnsi="Candara"/>
        </w:rPr>
      </w:pPr>
    </w:p>
    <w:p w14:paraId="03F43262" w14:textId="77777777" w:rsidR="00256EBE" w:rsidRPr="00666826" w:rsidRDefault="00256EBE">
      <w:pPr>
        <w:spacing w:line="200" w:lineRule="exact"/>
        <w:rPr>
          <w:rFonts w:ascii="Candara" w:hAnsi="Candara"/>
        </w:rPr>
      </w:pPr>
    </w:p>
    <w:p w14:paraId="4A3D9DA3" w14:textId="77777777" w:rsidR="00256EBE" w:rsidRPr="00666826" w:rsidRDefault="00256EBE">
      <w:pPr>
        <w:spacing w:line="200" w:lineRule="exact"/>
        <w:rPr>
          <w:rFonts w:ascii="Candara" w:hAnsi="Candara"/>
        </w:rPr>
      </w:pPr>
    </w:p>
    <w:p w14:paraId="38D55BBB" w14:textId="77777777" w:rsidR="00256EBE" w:rsidRPr="00666826" w:rsidRDefault="00256EBE">
      <w:pPr>
        <w:spacing w:line="200" w:lineRule="exact"/>
        <w:rPr>
          <w:rFonts w:ascii="Candara" w:hAnsi="Candara"/>
        </w:rPr>
      </w:pPr>
    </w:p>
    <w:p w14:paraId="6C2CDCA3" w14:textId="77777777" w:rsidR="00256EBE" w:rsidRPr="00666826" w:rsidRDefault="00256EBE">
      <w:pPr>
        <w:spacing w:line="200" w:lineRule="exact"/>
        <w:rPr>
          <w:rFonts w:ascii="Candara" w:hAnsi="Candara"/>
        </w:rPr>
      </w:pPr>
    </w:p>
    <w:p w14:paraId="101952E7" w14:textId="77777777" w:rsidR="00256EBE" w:rsidRPr="00666826" w:rsidRDefault="00256EBE">
      <w:pPr>
        <w:spacing w:line="200" w:lineRule="exact"/>
        <w:rPr>
          <w:rFonts w:ascii="Candara" w:hAnsi="Candara"/>
        </w:rPr>
      </w:pPr>
    </w:p>
    <w:p w14:paraId="368E1ACC" w14:textId="77777777" w:rsidR="00256EBE" w:rsidRPr="00666826" w:rsidRDefault="00256EBE">
      <w:pPr>
        <w:spacing w:line="200" w:lineRule="exact"/>
        <w:rPr>
          <w:rFonts w:ascii="Candara" w:hAnsi="Candara"/>
        </w:rPr>
      </w:pPr>
    </w:p>
    <w:p w14:paraId="04A6C467" w14:textId="77777777" w:rsidR="00256EBE" w:rsidRPr="00666826" w:rsidRDefault="00256EBE">
      <w:pPr>
        <w:spacing w:line="200" w:lineRule="exact"/>
        <w:rPr>
          <w:rFonts w:ascii="Candara" w:hAnsi="Candara"/>
        </w:rPr>
      </w:pPr>
    </w:p>
    <w:p w14:paraId="0CC9510E" w14:textId="77777777" w:rsidR="00256EBE" w:rsidRPr="00666826" w:rsidRDefault="00256EBE">
      <w:pPr>
        <w:spacing w:line="200" w:lineRule="exact"/>
        <w:rPr>
          <w:rFonts w:ascii="Candara" w:hAnsi="Candara"/>
        </w:rPr>
      </w:pPr>
    </w:p>
    <w:p w14:paraId="22372AF4" w14:textId="77777777" w:rsidR="00256EBE" w:rsidRPr="00666826" w:rsidRDefault="00256EBE">
      <w:pPr>
        <w:spacing w:line="200" w:lineRule="exact"/>
        <w:rPr>
          <w:rFonts w:ascii="Candara" w:hAnsi="Candara"/>
        </w:rPr>
      </w:pPr>
    </w:p>
    <w:p w14:paraId="39779434" w14:textId="77777777" w:rsidR="00256EBE" w:rsidRPr="00666826" w:rsidRDefault="00256EBE">
      <w:pPr>
        <w:spacing w:line="200" w:lineRule="exact"/>
        <w:rPr>
          <w:rFonts w:ascii="Candara" w:hAnsi="Candara"/>
        </w:rPr>
      </w:pPr>
    </w:p>
    <w:p w14:paraId="3B7D6642" w14:textId="77777777" w:rsidR="00256EBE" w:rsidRPr="00666826" w:rsidRDefault="00256EBE">
      <w:pPr>
        <w:spacing w:line="200" w:lineRule="exact"/>
        <w:rPr>
          <w:rFonts w:ascii="Candara" w:hAnsi="Candara"/>
        </w:rPr>
      </w:pPr>
    </w:p>
    <w:p w14:paraId="54C8C3DF" w14:textId="77777777" w:rsidR="00256EBE" w:rsidRPr="00666826" w:rsidRDefault="00256EBE">
      <w:pPr>
        <w:spacing w:line="200" w:lineRule="exact"/>
        <w:rPr>
          <w:rFonts w:ascii="Candara" w:hAnsi="Candara"/>
        </w:rPr>
      </w:pPr>
    </w:p>
    <w:p w14:paraId="350F304F" w14:textId="77777777" w:rsidR="00256EBE" w:rsidRPr="00666826" w:rsidRDefault="00256EBE">
      <w:pPr>
        <w:spacing w:line="200" w:lineRule="exact"/>
        <w:rPr>
          <w:rFonts w:ascii="Candara" w:hAnsi="Candara"/>
        </w:rPr>
      </w:pPr>
    </w:p>
    <w:p w14:paraId="22BD0890" w14:textId="77777777" w:rsidR="00256EBE" w:rsidRPr="00666826" w:rsidRDefault="00256EBE">
      <w:pPr>
        <w:spacing w:before="20" w:line="220" w:lineRule="exact"/>
        <w:rPr>
          <w:rFonts w:ascii="Candara" w:hAnsi="Candara"/>
          <w:sz w:val="22"/>
          <w:szCs w:val="22"/>
        </w:rPr>
      </w:pPr>
    </w:p>
    <w:p w14:paraId="48FE4930" w14:textId="77777777" w:rsidR="00256EBE" w:rsidRPr="00666826" w:rsidRDefault="007F5944">
      <w:pPr>
        <w:ind w:left="2823" w:right="2851"/>
        <w:jc w:val="center"/>
        <w:rPr>
          <w:rFonts w:ascii="Candara" w:hAnsi="Candara"/>
          <w:sz w:val="24"/>
          <w:szCs w:val="24"/>
        </w:rPr>
      </w:pPr>
      <w:r w:rsidRPr="00666826">
        <w:rPr>
          <w:rFonts w:ascii="Candara" w:hAnsi="Candara"/>
          <w:i/>
          <w:sz w:val="24"/>
          <w:szCs w:val="24"/>
        </w:rPr>
        <w:t>Epigraf Komunikata Prima</w:t>
      </w:r>
    </w:p>
    <w:p w14:paraId="5E4A9E36" w14:textId="77777777" w:rsidR="00256EBE" w:rsidRPr="00666826" w:rsidRDefault="007F5944">
      <w:pPr>
        <w:spacing w:before="53"/>
        <w:ind w:left="3943" w:right="3971"/>
        <w:jc w:val="center"/>
        <w:rPr>
          <w:rFonts w:ascii="Candara" w:hAnsi="Candara"/>
          <w:sz w:val="24"/>
          <w:szCs w:val="24"/>
        </w:rPr>
        <w:sectPr w:rsidR="00256EBE" w:rsidRPr="00666826">
          <w:footerReference w:type="default" r:id="rId16"/>
          <w:pgSz w:w="11900" w:h="16860"/>
          <w:pgMar w:top="1580" w:right="1680" w:bottom="280" w:left="1680" w:header="0" w:footer="1250" w:gutter="0"/>
          <w:cols w:space="720"/>
        </w:sectPr>
      </w:pPr>
      <w:r w:rsidRPr="00666826">
        <w:rPr>
          <w:rFonts w:ascii="Candara" w:hAnsi="Candara"/>
          <w:sz w:val="24"/>
          <w:szCs w:val="24"/>
        </w:rPr>
        <w:t>2024</w:t>
      </w:r>
    </w:p>
    <w:p w14:paraId="6FA46D68" w14:textId="77777777" w:rsidR="00256EBE" w:rsidRPr="006A56BF" w:rsidRDefault="007F5944" w:rsidP="0006401D">
      <w:pPr>
        <w:spacing w:before="68"/>
        <w:ind w:right="5169"/>
        <w:jc w:val="both"/>
        <w:rPr>
          <w:rFonts w:ascii="Candara" w:hAnsi="Candara"/>
          <w:sz w:val="24"/>
          <w:szCs w:val="24"/>
        </w:rPr>
      </w:pPr>
      <w:r w:rsidRPr="006A56BF">
        <w:rPr>
          <w:rFonts w:ascii="Candara" w:hAnsi="Candara"/>
          <w:sz w:val="24"/>
          <w:szCs w:val="24"/>
        </w:rPr>
        <w:lastRenderedPageBreak/>
        <w:t>Cerpen Siswa Ayo Membaca dan Menulis</w:t>
      </w:r>
    </w:p>
    <w:p w14:paraId="12062F49" w14:textId="77777777" w:rsidR="00256EBE" w:rsidRPr="006A56BF" w:rsidRDefault="00256EBE" w:rsidP="0006401D">
      <w:pPr>
        <w:spacing w:line="200" w:lineRule="exact"/>
        <w:rPr>
          <w:rFonts w:ascii="Candara" w:hAnsi="Candara"/>
          <w:sz w:val="24"/>
          <w:szCs w:val="24"/>
        </w:rPr>
      </w:pPr>
    </w:p>
    <w:p w14:paraId="1250CAC8" w14:textId="77777777" w:rsidR="00256EBE" w:rsidRPr="006A56BF" w:rsidRDefault="00256EBE" w:rsidP="0006401D">
      <w:pPr>
        <w:spacing w:before="10" w:line="260" w:lineRule="exact"/>
        <w:rPr>
          <w:rFonts w:ascii="Candara" w:hAnsi="Candara"/>
          <w:sz w:val="24"/>
          <w:szCs w:val="24"/>
        </w:rPr>
      </w:pPr>
    </w:p>
    <w:p w14:paraId="4080042B" w14:textId="77777777" w:rsidR="00256EBE" w:rsidRPr="006A56BF" w:rsidRDefault="00C23497" w:rsidP="0006401D">
      <w:pPr>
        <w:ind w:right="7078"/>
        <w:jc w:val="both"/>
        <w:rPr>
          <w:rFonts w:ascii="Candara" w:hAnsi="Candara"/>
          <w:sz w:val="24"/>
          <w:szCs w:val="24"/>
        </w:rPr>
      </w:pPr>
      <w:r w:rsidRPr="006A56BF">
        <w:rPr>
          <w:rFonts w:ascii="Candara" w:hAnsi="Candara"/>
          <w:sz w:val="24"/>
          <w:szCs w:val="24"/>
        </w:rPr>
        <w:t>©</w:t>
      </w:r>
      <w:r w:rsidR="007F5944" w:rsidRPr="006A56BF">
        <w:rPr>
          <w:rFonts w:ascii="Candara" w:hAnsi="Candara"/>
          <w:sz w:val="24"/>
          <w:szCs w:val="24"/>
        </w:rPr>
        <w:t xml:space="preserve">  </w:t>
      </w:r>
      <w:r w:rsidR="00AF0E8A" w:rsidRPr="006A56BF">
        <w:rPr>
          <w:rFonts w:ascii="Candara" w:hAnsi="Candara"/>
          <w:sz w:val="24"/>
          <w:szCs w:val="24"/>
        </w:rPr>
        <w:t>2023</w:t>
      </w:r>
      <w:r w:rsidR="007F5944" w:rsidRPr="006A56BF">
        <w:rPr>
          <w:rFonts w:ascii="Candara" w:hAnsi="Candara"/>
          <w:sz w:val="24"/>
          <w:szCs w:val="24"/>
        </w:rPr>
        <w:t xml:space="preserve">  Oleh  penulis</w:t>
      </w:r>
    </w:p>
    <w:p w14:paraId="0A2CB13A" w14:textId="77777777" w:rsidR="00256EBE" w:rsidRPr="006A56BF" w:rsidRDefault="00256EBE" w:rsidP="0006401D">
      <w:pPr>
        <w:spacing w:before="8" w:line="180" w:lineRule="exact"/>
        <w:rPr>
          <w:rFonts w:ascii="Candara" w:hAnsi="Candara"/>
          <w:sz w:val="24"/>
          <w:szCs w:val="24"/>
        </w:rPr>
      </w:pPr>
    </w:p>
    <w:p w14:paraId="6F97BC1C" w14:textId="77777777" w:rsidR="00256EBE" w:rsidRPr="006A56BF" w:rsidRDefault="00256EBE" w:rsidP="0006401D">
      <w:pPr>
        <w:spacing w:line="200" w:lineRule="exact"/>
        <w:rPr>
          <w:rFonts w:ascii="Candara" w:hAnsi="Candara"/>
          <w:sz w:val="24"/>
          <w:szCs w:val="24"/>
        </w:rPr>
      </w:pPr>
    </w:p>
    <w:p w14:paraId="2B18674C" w14:textId="77777777" w:rsidR="00256EBE" w:rsidRPr="006A56BF" w:rsidRDefault="00256EBE" w:rsidP="0006401D">
      <w:pPr>
        <w:spacing w:line="200" w:lineRule="exact"/>
        <w:rPr>
          <w:rFonts w:ascii="Candara" w:hAnsi="Candara"/>
          <w:sz w:val="24"/>
          <w:szCs w:val="24"/>
        </w:rPr>
      </w:pPr>
    </w:p>
    <w:p w14:paraId="623FA274" w14:textId="77777777" w:rsidR="00256EBE" w:rsidRPr="006A56BF" w:rsidRDefault="00256EBE" w:rsidP="0006401D">
      <w:pPr>
        <w:spacing w:line="200" w:lineRule="exact"/>
        <w:rPr>
          <w:rFonts w:ascii="Candara" w:hAnsi="Candara"/>
          <w:sz w:val="24"/>
          <w:szCs w:val="24"/>
        </w:rPr>
      </w:pPr>
    </w:p>
    <w:p w14:paraId="3E481FCC" w14:textId="77777777" w:rsidR="00256EBE" w:rsidRPr="006A56BF" w:rsidRDefault="007F5944" w:rsidP="0006401D">
      <w:pPr>
        <w:spacing w:line="286" w:lineRule="auto"/>
        <w:ind w:right="59"/>
        <w:jc w:val="both"/>
        <w:rPr>
          <w:rFonts w:ascii="Candara" w:hAnsi="Candara"/>
          <w:sz w:val="24"/>
          <w:szCs w:val="24"/>
        </w:rPr>
      </w:pPr>
      <w:r w:rsidRPr="006A56BF">
        <w:rPr>
          <w:rFonts w:ascii="Candara" w:hAnsi="Candara"/>
          <w:sz w:val="24"/>
          <w:szCs w:val="24"/>
        </w:rPr>
        <w:t>Hak  cipta  materi yang  dilindungi ada pada penulis, hak  desain dan penerbitan ada pada CV Epigraf  Komunikata Prima. Dilarang memperbanyak buku ini dalam bentuk apapun, baik sebagian maupun keseluruhan tanpa ijin dari  Penerbit.</w:t>
      </w:r>
    </w:p>
    <w:p w14:paraId="6FF89EE9" w14:textId="77777777" w:rsidR="00256EBE" w:rsidRPr="006A56BF" w:rsidRDefault="00256EBE" w:rsidP="0006401D">
      <w:pPr>
        <w:spacing w:before="3" w:line="120" w:lineRule="exact"/>
        <w:rPr>
          <w:rFonts w:ascii="Candara" w:hAnsi="Candara"/>
          <w:sz w:val="24"/>
          <w:szCs w:val="24"/>
        </w:rPr>
      </w:pPr>
    </w:p>
    <w:p w14:paraId="2FF54DA0" w14:textId="77777777" w:rsidR="00256EBE" w:rsidRPr="006A56BF" w:rsidRDefault="00256EBE" w:rsidP="0006401D">
      <w:pPr>
        <w:spacing w:line="200" w:lineRule="exact"/>
        <w:rPr>
          <w:rFonts w:ascii="Candara" w:hAnsi="Candara"/>
          <w:sz w:val="24"/>
          <w:szCs w:val="24"/>
        </w:rPr>
      </w:pPr>
    </w:p>
    <w:p w14:paraId="70AFCC10" w14:textId="77777777" w:rsidR="00256EBE" w:rsidRPr="006A56BF" w:rsidRDefault="00256EBE" w:rsidP="0006401D">
      <w:pPr>
        <w:spacing w:line="200" w:lineRule="exact"/>
        <w:rPr>
          <w:rFonts w:ascii="Candara" w:hAnsi="Candara"/>
          <w:sz w:val="24"/>
          <w:szCs w:val="24"/>
        </w:rPr>
      </w:pPr>
    </w:p>
    <w:p w14:paraId="233472F5" w14:textId="77777777" w:rsidR="00256EBE" w:rsidRPr="006A56BF" w:rsidRDefault="00256EBE" w:rsidP="0006401D">
      <w:pPr>
        <w:spacing w:line="200" w:lineRule="exact"/>
        <w:rPr>
          <w:rFonts w:ascii="Candara" w:hAnsi="Candara"/>
          <w:sz w:val="24"/>
          <w:szCs w:val="24"/>
        </w:rPr>
      </w:pPr>
    </w:p>
    <w:p w14:paraId="2E2ADF45" w14:textId="77777777" w:rsidR="00256EBE" w:rsidRPr="006A56BF" w:rsidRDefault="007F5944" w:rsidP="0006401D">
      <w:pPr>
        <w:ind w:right="6550"/>
        <w:jc w:val="both"/>
        <w:rPr>
          <w:rFonts w:ascii="Candara" w:hAnsi="Candara"/>
          <w:sz w:val="24"/>
          <w:szCs w:val="24"/>
        </w:rPr>
      </w:pPr>
      <w:r w:rsidRPr="006A56BF">
        <w:rPr>
          <w:rFonts w:ascii="Candara" w:hAnsi="Candara"/>
          <w:sz w:val="24"/>
          <w:szCs w:val="24"/>
        </w:rPr>
        <w:t xml:space="preserve">Cetakan 1, </w:t>
      </w:r>
      <w:r w:rsidR="00EF5F7C" w:rsidRPr="006A56BF">
        <w:rPr>
          <w:rFonts w:ascii="Candara" w:hAnsi="Candara"/>
          <w:sz w:val="24"/>
          <w:szCs w:val="24"/>
        </w:rPr>
        <w:t>Januari 2024</w:t>
      </w:r>
    </w:p>
    <w:p w14:paraId="3DC431BC" w14:textId="77777777" w:rsidR="00256EBE" w:rsidRPr="006A56BF" w:rsidRDefault="004873EB" w:rsidP="0006401D">
      <w:pPr>
        <w:spacing w:before="7" w:line="180" w:lineRule="exact"/>
        <w:rPr>
          <w:rFonts w:ascii="Candara" w:hAnsi="Candara"/>
          <w:sz w:val="24"/>
          <w:szCs w:val="24"/>
        </w:rPr>
      </w:pPr>
      <w:r w:rsidRPr="006A56BF">
        <w:rPr>
          <w:rFonts w:ascii="Candara" w:hAnsi="Candara"/>
          <w:sz w:val="24"/>
          <w:szCs w:val="24"/>
        </w:rPr>
        <w:t>QRCBN: 62-561-4619-168</w:t>
      </w:r>
    </w:p>
    <w:p w14:paraId="2AB4C0B5" w14:textId="77777777" w:rsidR="00256EBE" w:rsidRPr="006A56BF" w:rsidRDefault="00256EBE" w:rsidP="0006401D">
      <w:pPr>
        <w:ind w:right="8913"/>
        <w:jc w:val="both"/>
        <w:rPr>
          <w:rFonts w:ascii="Candara" w:hAnsi="Candara"/>
          <w:sz w:val="24"/>
          <w:szCs w:val="24"/>
        </w:rPr>
      </w:pPr>
    </w:p>
    <w:p w14:paraId="73519733" w14:textId="77777777" w:rsidR="00256EBE" w:rsidRPr="006A56BF" w:rsidRDefault="00256EBE" w:rsidP="0006401D">
      <w:pPr>
        <w:spacing w:line="200" w:lineRule="exact"/>
        <w:rPr>
          <w:rFonts w:ascii="Candara" w:hAnsi="Candara"/>
          <w:sz w:val="24"/>
          <w:szCs w:val="24"/>
        </w:rPr>
      </w:pPr>
    </w:p>
    <w:p w14:paraId="1C226941" w14:textId="77777777" w:rsidR="00256EBE" w:rsidRPr="006A56BF" w:rsidRDefault="00256EBE" w:rsidP="0006401D">
      <w:pPr>
        <w:spacing w:line="200" w:lineRule="exact"/>
        <w:rPr>
          <w:rFonts w:ascii="Candara" w:hAnsi="Candara"/>
          <w:sz w:val="24"/>
          <w:szCs w:val="24"/>
        </w:rPr>
      </w:pPr>
    </w:p>
    <w:p w14:paraId="6F2CA17A" w14:textId="77777777" w:rsidR="00256EBE" w:rsidRPr="006A56BF" w:rsidRDefault="00256EBE" w:rsidP="0006401D">
      <w:pPr>
        <w:spacing w:line="200" w:lineRule="exact"/>
        <w:rPr>
          <w:rFonts w:ascii="Candara" w:hAnsi="Candara"/>
          <w:sz w:val="24"/>
          <w:szCs w:val="24"/>
        </w:rPr>
      </w:pPr>
    </w:p>
    <w:p w14:paraId="1E3BAE5F" w14:textId="77777777" w:rsidR="00256EBE" w:rsidRPr="006A56BF" w:rsidRDefault="00256EBE" w:rsidP="0006401D">
      <w:pPr>
        <w:spacing w:line="200" w:lineRule="exact"/>
        <w:rPr>
          <w:rFonts w:ascii="Candara" w:hAnsi="Candara"/>
          <w:sz w:val="24"/>
          <w:szCs w:val="24"/>
        </w:rPr>
      </w:pPr>
    </w:p>
    <w:p w14:paraId="729D3F76" w14:textId="77777777" w:rsidR="00256EBE" w:rsidRPr="006A56BF" w:rsidRDefault="00256EBE" w:rsidP="0006401D">
      <w:pPr>
        <w:spacing w:before="2" w:line="200" w:lineRule="exact"/>
        <w:rPr>
          <w:rFonts w:ascii="Candara" w:hAnsi="Candara"/>
          <w:sz w:val="24"/>
          <w:szCs w:val="24"/>
        </w:rPr>
      </w:pPr>
    </w:p>
    <w:p w14:paraId="1598809D" w14:textId="77777777" w:rsidR="00256EBE" w:rsidRPr="006A56BF" w:rsidRDefault="007F5944" w:rsidP="0006401D">
      <w:pPr>
        <w:ind w:right="2681"/>
        <w:jc w:val="both"/>
        <w:rPr>
          <w:rFonts w:ascii="Candara" w:hAnsi="Candara"/>
          <w:sz w:val="24"/>
          <w:szCs w:val="24"/>
        </w:rPr>
      </w:pPr>
      <w:r w:rsidRPr="006A56BF">
        <w:rPr>
          <w:rFonts w:ascii="Candara" w:hAnsi="Candara"/>
          <w:sz w:val="24"/>
          <w:szCs w:val="24"/>
        </w:rPr>
        <w:t>Penulis: Lutfiah  Mustafa, Syahrini Mantu, Moh Nabil Botu,  dkk</w:t>
      </w:r>
    </w:p>
    <w:p w14:paraId="168ACC7F" w14:textId="77777777" w:rsidR="00256EBE" w:rsidRPr="006A56BF" w:rsidRDefault="007F5944" w:rsidP="0006401D">
      <w:pPr>
        <w:spacing w:before="53" w:line="286" w:lineRule="auto"/>
        <w:ind w:right="6359"/>
        <w:rPr>
          <w:rFonts w:ascii="Candara" w:hAnsi="Candara"/>
          <w:sz w:val="24"/>
          <w:szCs w:val="24"/>
        </w:rPr>
      </w:pPr>
      <w:r w:rsidRPr="006A56BF">
        <w:rPr>
          <w:rFonts w:ascii="Candara" w:hAnsi="Candara"/>
          <w:sz w:val="24"/>
          <w:szCs w:val="24"/>
        </w:rPr>
        <w:t>Editor:  Dr.Dewi  Harun, M.Pd. Desainer Isi:</w:t>
      </w:r>
      <w:r w:rsidR="009D360F" w:rsidRPr="006A56BF">
        <w:rPr>
          <w:rFonts w:ascii="Candara" w:hAnsi="Candara"/>
          <w:sz w:val="24"/>
          <w:szCs w:val="24"/>
        </w:rPr>
        <w:t xml:space="preserve"> Zen</w:t>
      </w:r>
    </w:p>
    <w:p w14:paraId="65D3E639" w14:textId="77777777" w:rsidR="00256EBE" w:rsidRPr="006A56BF" w:rsidRDefault="007F5944" w:rsidP="0006401D">
      <w:pPr>
        <w:spacing w:before="2"/>
        <w:ind w:right="6999"/>
        <w:jc w:val="both"/>
        <w:rPr>
          <w:rFonts w:ascii="Candara" w:hAnsi="Candara"/>
          <w:sz w:val="24"/>
          <w:szCs w:val="24"/>
        </w:rPr>
      </w:pPr>
      <w:r w:rsidRPr="006A56BF">
        <w:rPr>
          <w:rFonts w:ascii="Candara" w:hAnsi="Candara"/>
          <w:sz w:val="24"/>
          <w:szCs w:val="24"/>
        </w:rPr>
        <w:t xml:space="preserve">Desainer Cover:  </w:t>
      </w:r>
    </w:p>
    <w:p w14:paraId="0D33FA7E" w14:textId="77777777" w:rsidR="00256EBE" w:rsidRPr="006A56BF" w:rsidRDefault="00256EBE" w:rsidP="0006401D">
      <w:pPr>
        <w:spacing w:line="200" w:lineRule="exact"/>
        <w:rPr>
          <w:rFonts w:ascii="Candara" w:hAnsi="Candara"/>
          <w:sz w:val="24"/>
          <w:szCs w:val="24"/>
        </w:rPr>
      </w:pPr>
    </w:p>
    <w:p w14:paraId="1E1D68D3" w14:textId="77777777" w:rsidR="00256EBE" w:rsidRPr="006A56BF" w:rsidRDefault="00256EBE" w:rsidP="0006401D">
      <w:pPr>
        <w:spacing w:line="200" w:lineRule="exact"/>
        <w:rPr>
          <w:rFonts w:ascii="Candara" w:hAnsi="Candara"/>
          <w:sz w:val="24"/>
          <w:szCs w:val="24"/>
        </w:rPr>
      </w:pPr>
    </w:p>
    <w:p w14:paraId="694B3134" w14:textId="77777777" w:rsidR="00256EBE" w:rsidRPr="006A56BF" w:rsidRDefault="00256EBE" w:rsidP="0006401D">
      <w:pPr>
        <w:spacing w:line="200" w:lineRule="exact"/>
        <w:rPr>
          <w:rFonts w:ascii="Candara" w:hAnsi="Candara"/>
          <w:sz w:val="24"/>
          <w:szCs w:val="24"/>
        </w:rPr>
      </w:pPr>
    </w:p>
    <w:p w14:paraId="04AB8DD5" w14:textId="77777777" w:rsidR="00256EBE" w:rsidRPr="006A56BF" w:rsidRDefault="00256EBE" w:rsidP="0006401D">
      <w:pPr>
        <w:spacing w:line="200" w:lineRule="exact"/>
        <w:rPr>
          <w:rFonts w:ascii="Candara" w:hAnsi="Candara"/>
          <w:sz w:val="24"/>
          <w:szCs w:val="24"/>
        </w:rPr>
      </w:pPr>
    </w:p>
    <w:p w14:paraId="446CD41C" w14:textId="77777777" w:rsidR="00256EBE" w:rsidRPr="006A56BF" w:rsidRDefault="00256EBE" w:rsidP="0006401D">
      <w:pPr>
        <w:spacing w:line="200" w:lineRule="exact"/>
        <w:rPr>
          <w:rFonts w:ascii="Candara" w:hAnsi="Candara"/>
          <w:sz w:val="24"/>
          <w:szCs w:val="24"/>
        </w:rPr>
      </w:pPr>
    </w:p>
    <w:p w14:paraId="1E1204B3" w14:textId="77777777" w:rsidR="00256EBE" w:rsidRPr="006A56BF" w:rsidRDefault="00256EBE" w:rsidP="0006401D">
      <w:pPr>
        <w:spacing w:line="200" w:lineRule="exact"/>
        <w:rPr>
          <w:rFonts w:ascii="Candara" w:hAnsi="Candara"/>
          <w:sz w:val="24"/>
          <w:szCs w:val="24"/>
        </w:rPr>
      </w:pPr>
    </w:p>
    <w:p w14:paraId="344B084A" w14:textId="77777777" w:rsidR="00256EBE" w:rsidRPr="006A56BF" w:rsidRDefault="00256EBE" w:rsidP="0006401D">
      <w:pPr>
        <w:spacing w:before="20" w:line="240" w:lineRule="exact"/>
        <w:rPr>
          <w:rFonts w:ascii="Candara" w:hAnsi="Candara"/>
          <w:sz w:val="24"/>
          <w:szCs w:val="24"/>
        </w:rPr>
      </w:pPr>
    </w:p>
    <w:p w14:paraId="3D89E0BD" w14:textId="77777777" w:rsidR="00256EBE" w:rsidRPr="006A56BF" w:rsidRDefault="007F5944" w:rsidP="0006401D">
      <w:pPr>
        <w:ind w:right="8259"/>
        <w:jc w:val="both"/>
        <w:rPr>
          <w:rFonts w:ascii="Candara" w:hAnsi="Candara"/>
          <w:sz w:val="24"/>
          <w:szCs w:val="24"/>
        </w:rPr>
      </w:pPr>
      <w:r w:rsidRPr="006A56BF">
        <w:rPr>
          <w:rFonts w:ascii="Candara" w:hAnsi="Candara"/>
          <w:sz w:val="24"/>
          <w:szCs w:val="24"/>
        </w:rPr>
        <w:t>40 halaman</w:t>
      </w:r>
    </w:p>
    <w:p w14:paraId="6D7F950A" w14:textId="77777777" w:rsidR="00256EBE" w:rsidRPr="006A56BF" w:rsidRDefault="007F5944" w:rsidP="0006401D">
      <w:pPr>
        <w:spacing w:before="53"/>
        <w:ind w:right="6658"/>
        <w:jc w:val="both"/>
        <w:rPr>
          <w:rFonts w:ascii="Candara" w:hAnsi="Candara"/>
          <w:sz w:val="24"/>
          <w:szCs w:val="24"/>
        </w:rPr>
      </w:pPr>
      <w:r w:rsidRPr="006A56BF">
        <w:rPr>
          <w:rFonts w:ascii="Candara" w:hAnsi="Candara"/>
          <w:sz w:val="24"/>
          <w:szCs w:val="24"/>
        </w:rPr>
        <w:t>Epigraf  Komunikata Prima</w:t>
      </w:r>
    </w:p>
    <w:p w14:paraId="52858D6E" w14:textId="77777777" w:rsidR="00256EBE" w:rsidRPr="006A56BF" w:rsidRDefault="007F5944" w:rsidP="0006401D">
      <w:pPr>
        <w:spacing w:before="53"/>
        <w:ind w:right="4693"/>
        <w:jc w:val="both"/>
        <w:rPr>
          <w:rFonts w:ascii="Candara" w:hAnsi="Candara"/>
          <w:sz w:val="24"/>
          <w:szCs w:val="24"/>
        </w:rPr>
      </w:pPr>
      <w:r w:rsidRPr="006A56BF">
        <w:rPr>
          <w:rFonts w:ascii="Candara" w:hAnsi="Candara"/>
          <w:sz w:val="24"/>
          <w:szCs w:val="24"/>
        </w:rPr>
        <w:t>Pondon Baru  Permai, Jln. Nuri Blok A3, No.9</w:t>
      </w:r>
    </w:p>
    <w:p w14:paraId="688F84E8" w14:textId="77777777" w:rsidR="00256EBE" w:rsidRPr="006A56BF" w:rsidRDefault="007F5944" w:rsidP="0006401D">
      <w:pPr>
        <w:spacing w:before="53"/>
        <w:ind w:right="6095"/>
        <w:jc w:val="both"/>
        <w:rPr>
          <w:rFonts w:ascii="Candara" w:hAnsi="Candara"/>
          <w:sz w:val="24"/>
          <w:szCs w:val="24"/>
        </w:rPr>
      </w:pPr>
      <w:r w:rsidRPr="006A56BF">
        <w:rPr>
          <w:rFonts w:ascii="Candara" w:hAnsi="Candara"/>
          <w:sz w:val="24"/>
          <w:szCs w:val="24"/>
        </w:rPr>
        <w:t>Gentan, Baki, Sukoharjo, 57556</w:t>
      </w:r>
    </w:p>
    <w:p w14:paraId="64EAB137" w14:textId="77777777" w:rsidR="00256EBE" w:rsidRPr="006A56BF" w:rsidRDefault="007F5944" w:rsidP="0006401D">
      <w:pPr>
        <w:spacing w:before="53"/>
        <w:ind w:right="6837"/>
        <w:jc w:val="both"/>
        <w:rPr>
          <w:rFonts w:ascii="Candara" w:hAnsi="Candara"/>
          <w:sz w:val="24"/>
          <w:szCs w:val="24"/>
        </w:rPr>
      </w:pPr>
      <w:r w:rsidRPr="006A56BF">
        <w:rPr>
          <w:rFonts w:ascii="Candara" w:hAnsi="Candara"/>
          <w:sz w:val="24"/>
          <w:szCs w:val="24"/>
        </w:rPr>
        <w:t>Telp. +62 812-9252-6552</w:t>
      </w:r>
    </w:p>
    <w:p w14:paraId="1A9D6B44" w14:textId="77777777" w:rsidR="00256EBE" w:rsidRPr="00666826" w:rsidRDefault="007F5944" w:rsidP="0006401D">
      <w:pPr>
        <w:spacing w:before="53" w:line="286" w:lineRule="auto"/>
        <w:ind w:right="5012"/>
        <w:rPr>
          <w:rFonts w:ascii="Candara" w:hAnsi="Candara"/>
          <w:sz w:val="24"/>
          <w:szCs w:val="24"/>
        </w:rPr>
      </w:pPr>
      <w:r w:rsidRPr="006A56BF">
        <w:rPr>
          <w:rFonts w:ascii="Candara" w:hAnsi="Candara"/>
          <w:sz w:val="24"/>
          <w:szCs w:val="24"/>
        </w:rPr>
        <w:t>Pos-el: epigrafkomunikata.id@gmail.com www.literator.id</w:t>
      </w:r>
    </w:p>
    <w:p w14:paraId="2428D2D7" w14:textId="77777777" w:rsidR="00256EBE" w:rsidRPr="00666826" w:rsidRDefault="00256EBE">
      <w:pPr>
        <w:spacing w:line="200" w:lineRule="exact"/>
        <w:rPr>
          <w:rFonts w:ascii="Candara" w:hAnsi="Candara"/>
        </w:rPr>
      </w:pPr>
    </w:p>
    <w:p w14:paraId="4D2D525A" w14:textId="77777777" w:rsidR="00256EBE" w:rsidRPr="00666826" w:rsidRDefault="00256EBE">
      <w:pPr>
        <w:spacing w:line="200" w:lineRule="exact"/>
        <w:rPr>
          <w:rFonts w:ascii="Candara" w:hAnsi="Candara"/>
        </w:rPr>
      </w:pPr>
    </w:p>
    <w:p w14:paraId="5EBD3523" w14:textId="77777777" w:rsidR="00256EBE" w:rsidRPr="00666826" w:rsidRDefault="00256EBE">
      <w:pPr>
        <w:spacing w:line="200" w:lineRule="exact"/>
        <w:rPr>
          <w:rFonts w:ascii="Candara" w:hAnsi="Candara"/>
        </w:rPr>
      </w:pPr>
    </w:p>
    <w:p w14:paraId="1BAC75E1" w14:textId="77777777" w:rsidR="00256EBE" w:rsidRPr="00666826" w:rsidRDefault="00256EBE">
      <w:pPr>
        <w:spacing w:line="200" w:lineRule="exact"/>
        <w:rPr>
          <w:rFonts w:ascii="Candara" w:hAnsi="Candara"/>
        </w:rPr>
      </w:pPr>
    </w:p>
    <w:p w14:paraId="4232FD5F" w14:textId="77777777" w:rsidR="00256EBE" w:rsidRPr="00666826" w:rsidRDefault="00256EBE">
      <w:pPr>
        <w:spacing w:line="200" w:lineRule="exact"/>
        <w:rPr>
          <w:rFonts w:ascii="Candara" w:hAnsi="Candara"/>
        </w:rPr>
      </w:pPr>
    </w:p>
    <w:p w14:paraId="392F0E0A" w14:textId="77777777" w:rsidR="00256EBE" w:rsidRPr="00666826" w:rsidRDefault="00256EBE">
      <w:pPr>
        <w:spacing w:line="200" w:lineRule="exact"/>
        <w:rPr>
          <w:rFonts w:ascii="Candara" w:hAnsi="Candara"/>
        </w:rPr>
      </w:pPr>
    </w:p>
    <w:p w14:paraId="5D3A5805" w14:textId="77777777" w:rsidR="00256EBE" w:rsidRPr="00666826" w:rsidRDefault="00256EBE">
      <w:pPr>
        <w:spacing w:line="200" w:lineRule="exact"/>
        <w:rPr>
          <w:rFonts w:ascii="Candara" w:hAnsi="Candara"/>
        </w:rPr>
      </w:pPr>
    </w:p>
    <w:p w14:paraId="224F8F1C" w14:textId="77777777" w:rsidR="00256EBE" w:rsidRPr="00666826" w:rsidRDefault="00256EBE">
      <w:pPr>
        <w:spacing w:line="200" w:lineRule="exact"/>
        <w:rPr>
          <w:rFonts w:ascii="Candara" w:hAnsi="Candara"/>
        </w:rPr>
      </w:pPr>
    </w:p>
    <w:p w14:paraId="6131F019" w14:textId="77777777" w:rsidR="00256EBE" w:rsidRPr="00666826" w:rsidRDefault="00256EBE">
      <w:pPr>
        <w:spacing w:line="200" w:lineRule="exact"/>
        <w:rPr>
          <w:rFonts w:ascii="Candara" w:hAnsi="Candara"/>
        </w:rPr>
      </w:pPr>
    </w:p>
    <w:p w14:paraId="53D4E17F" w14:textId="77777777" w:rsidR="00256EBE" w:rsidRPr="00666826" w:rsidRDefault="00256EBE">
      <w:pPr>
        <w:spacing w:line="200" w:lineRule="exact"/>
        <w:rPr>
          <w:rFonts w:ascii="Candara" w:hAnsi="Candara"/>
        </w:rPr>
      </w:pPr>
    </w:p>
    <w:p w14:paraId="28DBACFD" w14:textId="77777777" w:rsidR="00256EBE" w:rsidRPr="00666826" w:rsidRDefault="00256EBE">
      <w:pPr>
        <w:spacing w:line="200" w:lineRule="exact"/>
        <w:rPr>
          <w:rFonts w:ascii="Candara" w:hAnsi="Candara"/>
        </w:rPr>
      </w:pPr>
    </w:p>
    <w:p w14:paraId="0E883650" w14:textId="77777777" w:rsidR="00256EBE" w:rsidRPr="00666826" w:rsidRDefault="00256EBE">
      <w:pPr>
        <w:spacing w:line="200" w:lineRule="exact"/>
        <w:rPr>
          <w:rFonts w:ascii="Candara" w:hAnsi="Candara"/>
        </w:rPr>
      </w:pPr>
    </w:p>
    <w:p w14:paraId="1A984AB8" w14:textId="77777777" w:rsidR="00256EBE" w:rsidRPr="00666826" w:rsidRDefault="00256EBE">
      <w:pPr>
        <w:spacing w:line="200" w:lineRule="exact"/>
        <w:rPr>
          <w:rFonts w:ascii="Candara" w:hAnsi="Candara"/>
        </w:rPr>
      </w:pPr>
    </w:p>
    <w:p w14:paraId="5F773C66" w14:textId="77777777" w:rsidR="00256EBE" w:rsidRPr="00666826" w:rsidRDefault="00256EBE">
      <w:pPr>
        <w:spacing w:line="200" w:lineRule="exact"/>
        <w:rPr>
          <w:rFonts w:ascii="Candara" w:hAnsi="Candara"/>
        </w:rPr>
      </w:pPr>
    </w:p>
    <w:p w14:paraId="7C5500CC" w14:textId="77777777" w:rsidR="00256EBE" w:rsidRPr="00666826" w:rsidRDefault="00256EBE">
      <w:pPr>
        <w:spacing w:line="200" w:lineRule="exact"/>
        <w:rPr>
          <w:rFonts w:ascii="Candara" w:hAnsi="Candara"/>
        </w:rPr>
      </w:pPr>
    </w:p>
    <w:p w14:paraId="640C99F4" w14:textId="77777777" w:rsidR="00256EBE" w:rsidRPr="00666826" w:rsidRDefault="00256EBE">
      <w:pPr>
        <w:spacing w:before="9" w:line="260" w:lineRule="exact"/>
        <w:rPr>
          <w:rFonts w:ascii="Candara" w:hAnsi="Candara"/>
          <w:sz w:val="26"/>
          <w:szCs w:val="26"/>
        </w:rPr>
      </w:pPr>
    </w:p>
    <w:p w14:paraId="527B0B9E" w14:textId="77777777" w:rsidR="00256EBE" w:rsidRPr="00666826" w:rsidRDefault="007F5944" w:rsidP="00E26D02">
      <w:pPr>
        <w:ind w:right="81"/>
        <w:jc w:val="center"/>
        <w:rPr>
          <w:rFonts w:ascii="Candara" w:hAnsi="Candara"/>
          <w:sz w:val="24"/>
          <w:szCs w:val="24"/>
        </w:rPr>
        <w:sectPr w:rsidR="00256EBE" w:rsidRPr="00666826">
          <w:footerReference w:type="default" r:id="rId17"/>
          <w:pgSz w:w="11900" w:h="16860"/>
          <w:pgMar w:top="1520" w:right="1100" w:bottom="280" w:left="1080" w:header="0" w:footer="0" w:gutter="0"/>
          <w:cols w:space="720"/>
        </w:sectPr>
      </w:pPr>
      <w:r w:rsidRPr="00666826">
        <w:rPr>
          <w:rFonts w:ascii="Candara" w:hAnsi="Candara"/>
          <w:sz w:val="24"/>
          <w:szCs w:val="24"/>
        </w:rPr>
        <w:t>ii</w:t>
      </w:r>
    </w:p>
    <w:p w14:paraId="55798E67" w14:textId="77777777" w:rsidR="00256EBE" w:rsidRPr="00666826" w:rsidRDefault="007F5944" w:rsidP="0064506B">
      <w:pPr>
        <w:pStyle w:val="Heading1"/>
      </w:pPr>
      <w:bookmarkStart w:id="0" w:name="_Toc154862581"/>
      <w:r w:rsidRPr="00666826">
        <w:lastRenderedPageBreak/>
        <w:t>Kata Pengantar</w:t>
      </w:r>
      <w:bookmarkEnd w:id="0"/>
    </w:p>
    <w:p w14:paraId="3358F5BD" w14:textId="77777777" w:rsidR="00256EBE" w:rsidRPr="00666826" w:rsidRDefault="00256EBE">
      <w:pPr>
        <w:spacing w:line="200" w:lineRule="exact"/>
        <w:rPr>
          <w:rFonts w:ascii="Candara" w:hAnsi="Candara"/>
        </w:rPr>
      </w:pPr>
    </w:p>
    <w:p w14:paraId="76D811D9" w14:textId="77777777" w:rsidR="00256EBE" w:rsidRPr="00666826" w:rsidRDefault="00256EBE">
      <w:pPr>
        <w:spacing w:line="200" w:lineRule="exact"/>
        <w:rPr>
          <w:rFonts w:ascii="Candara" w:hAnsi="Candara"/>
        </w:rPr>
      </w:pPr>
    </w:p>
    <w:p w14:paraId="5A31A8E4" w14:textId="77777777" w:rsidR="00256EBE" w:rsidRPr="00666826" w:rsidRDefault="00256EBE">
      <w:pPr>
        <w:spacing w:line="200" w:lineRule="exact"/>
        <w:rPr>
          <w:rFonts w:ascii="Candara" w:hAnsi="Candara"/>
        </w:rPr>
      </w:pPr>
    </w:p>
    <w:p w14:paraId="3E2924CB" w14:textId="77777777" w:rsidR="00256EBE" w:rsidRPr="00666826" w:rsidRDefault="00256EBE">
      <w:pPr>
        <w:spacing w:line="200" w:lineRule="exact"/>
        <w:rPr>
          <w:rFonts w:ascii="Candara" w:hAnsi="Candara"/>
        </w:rPr>
      </w:pPr>
    </w:p>
    <w:p w14:paraId="4B756426" w14:textId="77777777" w:rsidR="00256EBE" w:rsidRPr="00666826" w:rsidRDefault="00256EBE">
      <w:pPr>
        <w:spacing w:before="13" w:line="260" w:lineRule="exact"/>
        <w:rPr>
          <w:rFonts w:ascii="Candara" w:hAnsi="Candara"/>
          <w:sz w:val="26"/>
          <w:szCs w:val="26"/>
        </w:rPr>
      </w:pPr>
    </w:p>
    <w:p w14:paraId="718FEEED" w14:textId="77777777" w:rsidR="00256EBE" w:rsidRPr="00666826" w:rsidRDefault="007F5944" w:rsidP="00D347E9">
      <w:pPr>
        <w:spacing w:line="286" w:lineRule="auto"/>
        <w:ind w:left="110" w:right="77" w:firstLine="599"/>
        <w:jc w:val="both"/>
        <w:rPr>
          <w:rFonts w:ascii="Candara" w:hAnsi="Candara"/>
          <w:sz w:val="24"/>
          <w:szCs w:val="24"/>
        </w:rPr>
      </w:pPr>
      <w:r w:rsidRPr="00666826">
        <w:rPr>
          <w:rFonts w:ascii="Candara" w:hAnsi="Candara"/>
          <w:sz w:val="24"/>
          <w:szCs w:val="24"/>
        </w:rPr>
        <w:t>Gerakan literasi sekolah bertujuan untuk membudayakan minat membaca dan menulis siswa,  namun pada kenyataanya banyak siswa yang  kurang memiliki minat membaca dan menulis. Oleh  sebab itu,  agar gerakan literasi mampu memotivasi minat membaca dan menulis siswa perlu adanya kegiatan-kegiatan yang   mampu membangkitkan semangat  membaca  dan  menulis siswa. Salah   satu  kegiatan itu adalah dengan mengajak siswa untuk membuat jurnal belajar tentang apa saja  yang mereka alami.</w:t>
      </w:r>
    </w:p>
    <w:p w14:paraId="39CDF43B" w14:textId="77777777" w:rsidR="00256EBE" w:rsidRPr="00666826" w:rsidRDefault="007F5944" w:rsidP="00D347E9">
      <w:pPr>
        <w:spacing w:before="2" w:line="286" w:lineRule="auto"/>
        <w:ind w:left="110" w:right="71" w:firstLine="599"/>
        <w:jc w:val="both"/>
        <w:rPr>
          <w:rFonts w:ascii="Candara" w:hAnsi="Candara"/>
          <w:sz w:val="24"/>
          <w:szCs w:val="24"/>
        </w:rPr>
      </w:pPr>
      <w:r w:rsidRPr="00666826">
        <w:rPr>
          <w:rFonts w:ascii="Candara" w:hAnsi="Candara"/>
          <w:sz w:val="24"/>
          <w:szCs w:val="24"/>
        </w:rPr>
        <w:t>Untuk meningkatkan literasi dan keterampilan siswa dalam berbahasa  indonesia yang  baik  dan benar perlu adanya suatu kegiatan yang  mampu menginspirasi dan memotivasi   siswa   dalam   meningkatkan   keterampilan   tersebut.    Salah     satu keterampilan itu adalah menulis. Dengan menulis akan memperkaya khasanah kosa kata dan gagasan siswa. Peran guru sangat diperlukan dalam memberikan motivasi, membantu, membimbing, mengarahkan dan mengevaluasi hasil  karya siswa agar karya tersebut benar-benar mampu menjadi karya yang  baik,  dan bermanfaat bagi siswa itu sendiri maupun untuk orang lain.</w:t>
      </w:r>
    </w:p>
    <w:p w14:paraId="2D1F5845" w14:textId="77777777" w:rsidR="00256EBE" w:rsidRPr="00666826" w:rsidRDefault="007F5944" w:rsidP="00D347E9">
      <w:pPr>
        <w:spacing w:before="2" w:line="286" w:lineRule="auto"/>
        <w:ind w:left="110" w:right="75" w:firstLine="599"/>
        <w:jc w:val="both"/>
        <w:rPr>
          <w:rFonts w:ascii="Candara" w:hAnsi="Candara"/>
          <w:sz w:val="24"/>
          <w:szCs w:val="24"/>
        </w:rPr>
      </w:pPr>
      <w:r w:rsidRPr="00666826">
        <w:rPr>
          <w:rFonts w:ascii="Candara" w:hAnsi="Candara"/>
          <w:sz w:val="24"/>
          <w:szCs w:val="24"/>
        </w:rPr>
        <w:t>Siswa   seringkali mengalami  kendala  dalam  menulis  kalimat awal   untuk sebuah cerita. Untuk mengatasi permasalahan  tersebut  guru berinisiatif dengan membuat jurnal belajar. Setiap siswa membuat  jurnal belajar yang   isinya   mengungkapkan sebuah pendapat atau kesimpulan mereka terhadap setiap materi yang  diberikan oleh guru, pendapat atau kesimpulan tersebut dikembangkan menjadi sebuah cerita dengan bantuan guru yang  kemudian di evaluasi oleh guru. Hasilnya dikumpulkan dalam bentuk portofolio, sehingga memudahkan siswa dalam menulis cerita selanjutnya.</w:t>
      </w:r>
    </w:p>
    <w:p w14:paraId="268A2AEE" w14:textId="77777777" w:rsidR="00256EBE" w:rsidRPr="00666826" w:rsidRDefault="007F5944" w:rsidP="00D347E9">
      <w:pPr>
        <w:spacing w:before="2" w:line="286" w:lineRule="auto"/>
        <w:ind w:left="110" w:right="71" w:firstLine="599"/>
        <w:jc w:val="both"/>
        <w:rPr>
          <w:rFonts w:ascii="Candara" w:hAnsi="Candara"/>
          <w:sz w:val="24"/>
          <w:szCs w:val="24"/>
        </w:rPr>
      </w:pPr>
      <w:r w:rsidRPr="00666826">
        <w:rPr>
          <w:rFonts w:ascii="Candara" w:hAnsi="Candara"/>
          <w:sz w:val="24"/>
          <w:szCs w:val="24"/>
        </w:rPr>
        <w:t>Harapan terbesar kami  buku ini  akan menjadi panduan  yang   menginspirasi para pembaca,  baik   dari   kalangan  guru  maupun  dari   siswa sendiri, serta  mampu membangkitkan semangat  siswa dalam  memperkaya  khasanah  budaya  Bahasa Indonesia, khususnya keterampilan menulis cerpen.</w:t>
      </w:r>
    </w:p>
    <w:p w14:paraId="1D9DBA77" w14:textId="77777777" w:rsidR="00256EBE" w:rsidRPr="00666826" w:rsidRDefault="00256EBE">
      <w:pPr>
        <w:spacing w:before="1" w:line="180" w:lineRule="exact"/>
        <w:rPr>
          <w:rFonts w:ascii="Candara" w:hAnsi="Candara"/>
          <w:sz w:val="19"/>
          <w:szCs w:val="19"/>
        </w:rPr>
      </w:pPr>
    </w:p>
    <w:p w14:paraId="47071E14" w14:textId="77777777" w:rsidR="00256EBE" w:rsidRPr="00666826" w:rsidRDefault="00256EBE">
      <w:pPr>
        <w:spacing w:line="200" w:lineRule="exact"/>
        <w:rPr>
          <w:rFonts w:ascii="Candara" w:hAnsi="Candara"/>
        </w:rPr>
      </w:pPr>
    </w:p>
    <w:p w14:paraId="7719BD9A" w14:textId="77777777" w:rsidR="00256EBE" w:rsidRPr="00666826" w:rsidRDefault="00256EBE">
      <w:pPr>
        <w:spacing w:line="200" w:lineRule="exact"/>
        <w:rPr>
          <w:rFonts w:ascii="Candara" w:hAnsi="Candara"/>
        </w:rPr>
      </w:pPr>
    </w:p>
    <w:p w14:paraId="318BC311" w14:textId="77777777" w:rsidR="00256EBE" w:rsidRPr="00666826" w:rsidRDefault="00256EBE">
      <w:pPr>
        <w:spacing w:line="200" w:lineRule="exact"/>
        <w:rPr>
          <w:rFonts w:ascii="Candara" w:hAnsi="Candara"/>
        </w:rPr>
      </w:pPr>
    </w:p>
    <w:p w14:paraId="59C74269" w14:textId="77777777" w:rsidR="00256EBE" w:rsidRPr="00666826" w:rsidRDefault="00256EBE">
      <w:pPr>
        <w:spacing w:line="200" w:lineRule="exact"/>
        <w:rPr>
          <w:rFonts w:ascii="Candara" w:hAnsi="Candara"/>
        </w:rPr>
      </w:pPr>
    </w:p>
    <w:p w14:paraId="4C4B8AD0" w14:textId="77777777" w:rsidR="00256EBE" w:rsidRPr="00666826" w:rsidRDefault="007F5944">
      <w:pPr>
        <w:ind w:right="112"/>
        <w:jc w:val="right"/>
        <w:rPr>
          <w:rFonts w:ascii="Candara" w:hAnsi="Candara"/>
          <w:sz w:val="24"/>
          <w:szCs w:val="24"/>
        </w:rPr>
      </w:pPr>
      <w:r w:rsidRPr="00666826">
        <w:rPr>
          <w:rFonts w:ascii="Candara" w:hAnsi="Candara"/>
          <w:sz w:val="24"/>
          <w:szCs w:val="24"/>
        </w:rPr>
        <w:t>Penyusun</w:t>
      </w:r>
    </w:p>
    <w:p w14:paraId="09193125" w14:textId="77777777" w:rsidR="00256EBE" w:rsidRPr="00666826" w:rsidRDefault="00256EBE">
      <w:pPr>
        <w:spacing w:before="3" w:line="180" w:lineRule="exact"/>
        <w:rPr>
          <w:rFonts w:ascii="Candara" w:hAnsi="Candara"/>
          <w:sz w:val="18"/>
          <w:szCs w:val="18"/>
        </w:rPr>
      </w:pPr>
    </w:p>
    <w:p w14:paraId="267F1B48" w14:textId="77777777" w:rsidR="00256EBE" w:rsidRPr="00666826" w:rsidRDefault="00256EBE">
      <w:pPr>
        <w:spacing w:line="200" w:lineRule="exact"/>
        <w:rPr>
          <w:rFonts w:ascii="Candara" w:hAnsi="Candara"/>
        </w:rPr>
      </w:pPr>
    </w:p>
    <w:p w14:paraId="75464D87" w14:textId="77777777" w:rsidR="00256EBE" w:rsidRPr="00666826" w:rsidRDefault="007F5944">
      <w:pPr>
        <w:ind w:right="112"/>
        <w:jc w:val="right"/>
        <w:rPr>
          <w:rFonts w:ascii="Candara" w:hAnsi="Candara"/>
          <w:sz w:val="24"/>
          <w:szCs w:val="24"/>
        </w:rPr>
        <w:sectPr w:rsidR="00256EBE" w:rsidRPr="00666826">
          <w:footerReference w:type="default" r:id="rId18"/>
          <w:pgSz w:w="11900" w:h="16860"/>
          <w:pgMar w:top="1120" w:right="1080" w:bottom="280" w:left="1080" w:header="0" w:footer="1250" w:gutter="0"/>
          <w:cols w:space="720"/>
        </w:sectPr>
      </w:pPr>
      <w:r w:rsidRPr="00666826">
        <w:rPr>
          <w:rFonts w:ascii="Candara" w:hAnsi="Candara"/>
          <w:sz w:val="24"/>
          <w:szCs w:val="24"/>
        </w:rPr>
        <w:t>Dr.Dewi  Harun, M.Pd</w:t>
      </w:r>
    </w:p>
    <w:p w14:paraId="251932F9" w14:textId="77777777" w:rsidR="00256EBE" w:rsidRPr="00666826" w:rsidRDefault="00256EBE">
      <w:pPr>
        <w:spacing w:before="10" w:line="140" w:lineRule="exact"/>
        <w:rPr>
          <w:rFonts w:ascii="Candara" w:hAnsi="Candara"/>
          <w:sz w:val="14"/>
          <w:szCs w:val="14"/>
        </w:rPr>
      </w:pPr>
    </w:p>
    <w:p w14:paraId="52C548E8" w14:textId="77777777" w:rsidR="007F5944" w:rsidRPr="00666826" w:rsidRDefault="007F5944" w:rsidP="0064506B">
      <w:pPr>
        <w:pStyle w:val="Heading1"/>
      </w:pPr>
      <w:bookmarkStart w:id="1" w:name="_Toc154862582"/>
      <w:r w:rsidRPr="00666826">
        <w:t>SAMBUTAN KEPALA DINAS DIKBUD</w:t>
      </w:r>
      <w:r w:rsidR="000E25CD" w:rsidRPr="00666826">
        <w:t xml:space="preserve"> </w:t>
      </w:r>
      <w:r w:rsidR="000E25CD" w:rsidRPr="00666826">
        <w:br/>
      </w:r>
      <w:r w:rsidRPr="00666826">
        <w:t>KABUPATEN GORONTALO</w:t>
      </w:r>
      <w:bookmarkEnd w:id="1"/>
    </w:p>
    <w:p w14:paraId="758ACCF0" w14:textId="77777777" w:rsidR="007F5944" w:rsidRPr="00666826" w:rsidRDefault="007F5944" w:rsidP="007F5944">
      <w:pPr>
        <w:rPr>
          <w:rFonts w:ascii="Candara" w:hAnsi="Candara"/>
        </w:rPr>
      </w:pPr>
    </w:p>
    <w:p w14:paraId="68E4F92A" w14:textId="77777777" w:rsidR="007F5944" w:rsidRPr="00666826" w:rsidRDefault="007F5944" w:rsidP="007F5944">
      <w:pPr>
        <w:jc w:val="both"/>
        <w:rPr>
          <w:rFonts w:ascii="Candara" w:hAnsi="Candara"/>
          <w:sz w:val="24"/>
          <w:szCs w:val="24"/>
        </w:rPr>
      </w:pPr>
      <w:r w:rsidRPr="00666826">
        <w:rPr>
          <w:rFonts w:ascii="Candara" w:hAnsi="Candara"/>
          <w:sz w:val="24"/>
          <w:szCs w:val="24"/>
        </w:rPr>
        <w:t>Assalamu'alaikum warahmatullahi wabarakatuh</w:t>
      </w:r>
    </w:p>
    <w:p w14:paraId="3337A257" w14:textId="77777777" w:rsidR="007F5944" w:rsidRPr="00666826" w:rsidRDefault="007F5944" w:rsidP="007F5944">
      <w:pPr>
        <w:jc w:val="both"/>
        <w:rPr>
          <w:rFonts w:ascii="Candara" w:hAnsi="Candara"/>
          <w:sz w:val="24"/>
          <w:szCs w:val="24"/>
        </w:rPr>
      </w:pPr>
    </w:p>
    <w:p w14:paraId="785BB486"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 xml:space="preserve">Sebelumnya marilah sama-sama kita panjatkan puji dan syukur ke hadirat Allah Subhanahu wa Ta'ala, atas rahmat, hidayah, dan karunia-Nya. Salam bangga  saya ucapkan kepada Kepala Sekolah, Guru-Guru, Orang Tua, dan teristimewa kepada anak-anak hebat yaitu siswa-siswi SDN 11 Tibawa yang telah berhasil menciptakan karya inovasi dalam bentuk buku antologi cerpen. </w:t>
      </w:r>
    </w:p>
    <w:p w14:paraId="71297F79"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Saya Kepala Dinas Pendidikan Kabupaten Gorontalo merasa bangga dan bersyukur menjadi bagian dari karya siswa ini, saya pun sangat mengapresiasi kreativitas siswa siswi SDN 11 Tibawa dalam berkarya dan berinovasi. Inovasi yang di lakukan oleh siswa siswi ini sungguh sangat luar biasa dan menunjukkan satu pencapaian dalam meningkatkan budaya menulis.</w:t>
      </w:r>
    </w:p>
    <w:p w14:paraId="600C3C77"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 xml:space="preserve"> Alhamdulilah siswa-siswi ini sudah menjadikan literasi atau kegiatan menulis menjadi salah satu kegiatan yang diminati sehingga  melahirkan ide-ide kreatif dan inovatif. Pencapaian yang luar biasa ini menunjukkan bakat dan kreativitas mereka melalui karya tulis cerpen. Buku antologi cerpen ini adalah bukti nyata betapa beragamnya potensi yang ada dalam diri setiap siswa dan betapa perlunya bimbingan yang lebih maksimal lagi bagi siswa agar dapat terus berkarya dan berinovasi dalam membudayakan literasi khususnya di Kabupaten Gorontalo. Teruslah berkarya anak-anakku, semoga kalian akan menjadi siswa siswi yang berjiwa literat dan akan berguna bagi kemajuan dan perkembangan bangsa.</w:t>
      </w:r>
    </w:p>
    <w:p w14:paraId="507896A4" w14:textId="77777777" w:rsidR="007F5944" w:rsidRPr="00666826" w:rsidRDefault="007F5944" w:rsidP="007F5944">
      <w:pPr>
        <w:spacing w:line="360" w:lineRule="auto"/>
        <w:rPr>
          <w:rFonts w:ascii="Candara" w:hAnsi="Candara"/>
          <w:sz w:val="24"/>
          <w:szCs w:val="24"/>
        </w:rPr>
      </w:pPr>
    </w:p>
    <w:p w14:paraId="3D38039F" w14:textId="77777777" w:rsidR="007F5944" w:rsidRPr="00666826" w:rsidRDefault="007F5944" w:rsidP="007F5944">
      <w:pPr>
        <w:spacing w:line="360" w:lineRule="auto"/>
        <w:ind w:firstLine="720"/>
        <w:jc w:val="center"/>
        <w:rPr>
          <w:rFonts w:ascii="Candara" w:hAnsi="Candara"/>
          <w:sz w:val="24"/>
          <w:szCs w:val="24"/>
        </w:rPr>
      </w:pPr>
      <w:r w:rsidRPr="00666826">
        <w:rPr>
          <w:rFonts w:ascii="Candara" w:hAnsi="Candara"/>
          <w:sz w:val="24"/>
          <w:szCs w:val="24"/>
        </w:rPr>
        <w:t xml:space="preserve">                                                                              Drs.Titianto Pauweni, M.Pd</w:t>
      </w:r>
      <w:r w:rsidR="007020D4" w:rsidRPr="00666826">
        <w:rPr>
          <w:rFonts w:ascii="Candara" w:hAnsi="Candara"/>
          <w:sz w:val="24"/>
          <w:szCs w:val="24"/>
        </w:rPr>
        <w:t>.</w:t>
      </w:r>
    </w:p>
    <w:p w14:paraId="28EFAFC6" w14:textId="77777777" w:rsidR="007F5944" w:rsidRPr="00666826" w:rsidRDefault="007F5944" w:rsidP="007F5944">
      <w:pPr>
        <w:spacing w:line="360" w:lineRule="auto"/>
        <w:ind w:firstLine="720"/>
        <w:jc w:val="center"/>
        <w:rPr>
          <w:rFonts w:ascii="Candara" w:hAnsi="Candara"/>
          <w:sz w:val="24"/>
          <w:szCs w:val="24"/>
        </w:rPr>
      </w:pPr>
    </w:p>
    <w:p w14:paraId="0E36FD93" w14:textId="77777777" w:rsidR="007F5944" w:rsidRPr="00666826" w:rsidRDefault="007F5944" w:rsidP="007F5944">
      <w:pPr>
        <w:spacing w:line="360" w:lineRule="auto"/>
        <w:ind w:firstLine="720"/>
        <w:jc w:val="center"/>
        <w:rPr>
          <w:rFonts w:ascii="Candara" w:hAnsi="Candara"/>
          <w:sz w:val="24"/>
          <w:szCs w:val="24"/>
        </w:rPr>
      </w:pPr>
    </w:p>
    <w:p w14:paraId="6EAA9E2E" w14:textId="77777777" w:rsidR="007F5944" w:rsidRPr="00666826" w:rsidRDefault="007F5944" w:rsidP="007F5944">
      <w:pPr>
        <w:spacing w:line="360" w:lineRule="auto"/>
        <w:ind w:firstLine="720"/>
        <w:jc w:val="center"/>
        <w:rPr>
          <w:rFonts w:ascii="Candara" w:hAnsi="Candara"/>
          <w:sz w:val="24"/>
          <w:szCs w:val="24"/>
        </w:rPr>
      </w:pPr>
    </w:p>
    <w:p w14:paraId="22834A3E" w14:textId="77777777" w:rsidR="007F5944" w:rsidRPr="00666826" w:rsidRDefault="007F5944" w:rsidP="007F5944">
      <w:pPr>
        <w:spacing w:line="360" w:lineRule="auto"/>
        <w:ind w:firstLine="720"/>
        <w:jc w:val="center"/>
        <w:rPr>
          <w:rFonts w:ascii="Candara" w:hAnsi="Candara"/>
          <w:sz w:val="24"/>
          <w:szCs w:val="24"/>
        </w:rPr>
      </w:pPr>
    </w:p>
    <w:p w14:paraId="21C3E5FF" w14:textId="77777777" w:rsidR="007F5944" w:rsidRPr="00666826" w:rsidRDefault="007F5944" w:rsidP="007F5944">
      <w:pPr>
        <w:spacing w:line="360" w:lineRule="auto"/>
        <w:ind w:firstLine="720"/>
        <w:jc w:val="center"/>
        <w:rPr>
          <w:rFonts w:ascii="Candara" w:hAnsi="Candara"/>
          <w:sz w:val="24"/>
          <w:szCs w:val="24"/>
        </w:rPr>
      </w:pPr>
    </w:p>
    <w:p w14:paraId="735B2753" w14:textId="77777777" w:rsidR="007F5944" w:rsidRPr="00666826" w:rsidRDefault="007F5944" w:rsidP="007F5944">
      <w:pPr>
        <w:spacing w:line="360" w:lineRule="auto"/>
        <w:ind w:firstLine="720"/>
        <w:jc w:val="center"/>
        <w:rPr>
          <w:rFonts w:ascii="Candara" w:hAnsi="Candara"/>
          <w:sz w:val="24"/>
          <w:szCs w:val="24"/>
        </w:rPr>
      </w:pPr>
    </w:p>
    <w:p w14:paraId="0B008421" w14:textId="77777777" w:rsidR="007F5944" w:rsidRPr="00666826" w:rsidRDefault="007F5944" w:rsidP="007F5944">
      <w:pPr>
        <w:spacing w:line="360" w:lineRule="auto"/>
        <w:ind w:firstLine="720"/>
        <w:jc w:val="center"/>
        <w:rPr>
          <w:rFonts w:ascii="Candara" w:hAnsi="Candara"/>
          <w:sz w:val="24"/>
          <w:szCs w:val="24"/>
        </w:rPr>
      </w:pPr>
    </w:p>
    <w:p w14:paraId="2DD9ABE6" w14:textId="77777777" w:rsidR="007F5944" w:rsidRPr="00666826" w:rsidRDefault="007F5944" w:rsidP="0064506B">
      <w:pPr>
        <w:pStyle w:val="Heading1"/>
      </w:pPr>
      <w:bookmarkStart w:id="2" w:name="_Toc154862583"/>
      <w:r w:rsidRPr="00666826">
        <w:lastRenderedPageBreak/>
        <w:t>SAMBUTAN KEPALA SEKOLAH SDN TIBAWA 11</w:t>
      </w:r>
      <w:bookmarkEnd w:id="2"/>
    </w:p>
    <w:p w14:paraId="12A45C17" w14:textId="77777777" w:rsidR="007F5944" w:rsidRPr="00666826" w:rsidRDefault="007F5944" w:rsidP="007F5944">
      <w:pPr>
        <w:jc w:val="center"/>
        <w:rPr>
          <w:rFonts w:ascii="Candara" w:hAnsi="Candara"/>
          <w:sz w:val="24"/>
          <w:szCs w:val="24"/>
        </w:rPr>
      </w:pPr>
    </w:p>
    <w:p w14:paraId="466DA769" w14:textId="77777777" w:rsidR="007F5944" w:rsidRPr="00666826" w:rsidRDefault="007F5944" w:rsidP="007F5944">
      <w:pPr>
        <w:jc w:val="both"/>
        <w:rPr>
          <w:rFonts w:ascii="Candara" w:hAnsi="Candara"/>
          <w:sz w:val="24"/>
          <w:szCs w:val="24"/>
        </w:rPr>
      </w:pPr>
      <w:r w:rsidRPr="00666826">
        <w:rPr>
          <w:rFonts w:ascii="Candara" w:hAnsi="Candara"/>
          <w:sz w:val="24"/>
          <w:szCs w:val="24"/>
        </w:rPr>
        <w:t>Assalamu'alai</w:t>
      </w:r>
      <w:r w:rsidR="007020D4" w:rsidRPr="00666826">
        <w:rPr>
          <w:rFonts w:ascii="Candara" w:hAnsi="Candara"/>
          <w:sz w:val="24"/>
          <w:szCs w:val="24"/>
        </w:rPr>
        <w:t>kum warahmatullahi wabarakatuh</w:t>
      </w:r>
    </w:p>
    <w:p w14:paraId="77BC44CD" w14:textId="77777777" w:rsidR="007F5944" w:rsidRPr="00666826" w:rsidRDefault="007F5944" w:rsidP="007F5944">
      <w:pPr>
        <w:jc w:val="both"/>
        <w:rPr>
          <w:rFonts w:ascii="Candara" w:hAnsi="Candara"/>
          <w:sz w:val="24"/>
          <w:szCs w:val="24"/>
        </w:rPr>
      </w:pPr>
    </w:p>
    <w:p w14:paraId="0CA86EA0"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Salam hangat dan salam literasi untuk anak-anakku siswa siswi SDN 11 Tibawa. Saya kepala sekolah SDN 11 Tibawa merasa sangat bangga dengan adanya karya siswa yang telah dirilis dalam bentuk tulisan cerpen. Karya ini merupakan suatu pencapai</w:t>
      </w:r>
      <w:r w:rsidR="007020D4" w:rsidRPr="00666826">
        <w:rPr>
          <w:rFonts w:ascii="Candara" w:hAnsi="Candara"/>
          <w:sz w:val="24"/>
          <w:szCs w:val="24"/>
        </w:rPr>
        <w:t>an atas kerjasama yang telah dilakukan bersama ti</w:t>
      </w:r>
      <w:r w:rsidRPr="00666826">
        <w:rPr>
          <w:rFonts w:ascii="Candara" w:hAnsi="Candara"/>
          <w:sz w:val="24"/>
          <w:szCs w:val="24"/>
        </w:rPr>
        <w:t xml:space="preserve">m guru dan orangtua siswa. </w:t>
      </w:r>
    </w:p>
    <w:p w14:paraId="34A8B73C"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Suatu kebanggaan tersendiri bagi saya sebagai kepala sekolah karena dap</w:t>
      </w:r>
      <w:r w:rsidR="007020D4" w:rsidRPr="00666826">
        <w:rPr>
          <w:rFonts w:ascii="Candara" w:hAnsi="Candara"/>
          <w:sz w:val="24"/>
          <w:szCs w:val="24"/>
        </w:rPr>
        <w:t>at mengumpulkan karya siswa-siswi yang di</w:t>
      </w:r>
      <w:r w:rsidRPr="00666826">
        <w:rPr>
          <w:rFonts w:ascii="Candara" w:hAnsi="Candara"/>
          <w:sz w:val="24"/>
          <w:szCs w:val="24"/>
        </w:rPr>
        <w:t>kemas dalam bentuk buku antologi cerpen. Banyak tantangan yang dihadapi dalam melakukan pendampingan menulis untuk siswa-siswi, namun b</w:t>
      </w:r>
      <w:r w:rsidR="007020D4" w:rsidRPr="00666826">
        <w:rPr>
          <w:rFonts w:ascii="Candara" w:hAnsi="Candara"/>
          <w:sz w:val="24"/>
          <w:szCs w:val="24"/>
        </w:rPr>
        <w:t>erkat keuletan dan kerjasama ti</w:t>
      </w:r>
      <w:r w:rsidRPr="00666826">
        <w:rPr>
          <w:rFonts w:ascii="Candara" w:hAnsi="Candara"/>
          <w:sz w:val="24"/>
          <w:szCs w:val="24"/>
        </w:rPr>
        <w:t>m yang baik dan dengan terbentuknya kelas menulis yang ada di sekolah maka karya siswa ini dapat terakomodir dengan baik.</w:t>
      </w:r>
    </w:p>
    <w:p w14:paraId="478A3ABC"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Terim</w:t>
      </w:r>
      <w:r w:rsidR="007020D4" w:rsidRPr="00666826">
        <w:rPr>
          <w:rFonts w:ascii="Candara" w:hAnsi="Candara"/>
          <w:sz w:val="24"/>
          <w:szCs w:val="24"/>
        </w:rPr>
        <w:t xml:space="preserve">a </w:t>
      </w:r>
      <w:r w:rsidRPr="00666826">
        <w:rPr>
          <w:rFonts w:ascii="Candara" w:hAnsi="Candara"/>
          <w:sz w:val="24"/>
          <w:szCs w:val="24"/>
        </w:rPr>
        <w:t>kasi</w:t>
      </w:r>
      <w:r w:rsidR="007020D4" w:rsidRPr="00666826">
        <w:rPr>
          <w:rFonts w:ascii="Candara" w:hAnsi="Candara"/>
          <w:sz w:val="24"/>
          <w:szCs w:val="24"/>
        </w:rPr>
        <w:t>h saya ucapkan untuk seluruh ti</w:t>
      </w:r>
      <w:r w:rsidRPr="00666826">
        <w:rPr>
          <w:rFonts w:ascii="Candara" w:hAnsi="Candara"/>
          <w:sz w:val="24"/>
          <w:szCs w:val="24"/>
        </w:rPr>
        <w:t xml:space="preserve">m guru, orang tua yang turut andil ikut serta mendampingi dan membantu sampai lahirlah karya-karya ini, dan teristimewa buat anak-anakku siswa-siswi SDN 11 Tibawa yang telah belajar menulis walaupun masih dalam tulisan sederhana. Teruslah berkarya anak-anakku. Warnai hidup kalian dengan terus belajar untuk kebaikan, karena 1 kebaikan akan mengalahkan seribu keburukan.  </w:t>
      </w:r>
    </w:p>
    <w:p w14:paraId="1CFC1225" w14:textId="77777777" w:rsidR="007F5944" w:rsidRPr="00666826" w:rsidRDefault="007F5944" w:rsidP="007F5944">
      <w:pPr>
        <w:rPr>
          <w:rFonts w:ascii="Candara" w:hAnsi="Candara"/>
        </w:rPr>
      </w:pPr>
    </w:p>
    <w:p w14:paraId="0D50D2BC" w14:textId="77777777" w:rsidR="007F5944" w:rsidRPr="00666826" w:rsidRDefault="007F5944" w:rsidP="007F5944">
      <w:pPr>
        <w:rPr>
          <w:rFonts w:ascii="Candara" w:hAnsi="Candara"/>
        </w:rPr>
      </w:pPr>
    </w:p>
    <w:p w14:paraId="70B14019" w14:textId="77777777" w:rsidR="007F5944" w:rsidRPr="00666826" w:rsidRDefault="007F5944" w:rsidP="007F5944">
      <w:pPr>
        <w:jc w:val="center"/>
        <w:rPr>
          <w:rFonts w:ascii="Candara" w:hAnsi="Candara"/>
          <w:sz w:val="24"/>
          <w:szCs w:val="24"/>
        </w:rPr>
      </w:pPr>
      <w:r w:rsidRPr="00666826">
        <w:rPr>
          <w:rFonts w:ascii="Candara" w:hAnsi="Candara"/>
          <w:sz w:val="24"/>
          <w:szCs w:val="24"/>
        </w:rPr>
        <w:t xml:space="preserve">                                                                                                Dr. Dewi Harun, M.Pd</w:t>
      </w:r>
      <w:r w:rsidR="007020D4" w:rsidRPr="00666826">
        <w:rPr>
          <w:rFonts w:ascii="Candara" w:hAnsi="Candara"/>
          <w:sz w:val="24"/>
          <w:szCs w:val="24"/>
        </w:rPr>
        <w:t>.</w:t>
      </w:r>
    </w:p>
    <w:p w14:paraId="5AF4FC10" w14:textId="77777777" w:rsidR="007F5944" w:rsidRPr="00666826" w:rsidRDefault="007F5944" w:rsidP="007F5944">
      <w:pPr>
        <w:rPr>
          <w:rFonts w:ascii="Candara" w:hAnsi="Candara"/>
        </w:rPr>
      </w:pPr>
    </w:p>
    <w:p w14:paraId="0376CAC2" w14:textId="77777777" w:rsidR="007F5944" w:rsidRPr="00666826" w:rsidRDefault="007F5944" w:rsidP="007F5944">
      <w:pPr>
        <w:rPr>
          <w:rFonts w:ascii="Candara" w:hAnsi="Candara"/>
        </w:rPr>
      </w:pPr>
    </w:p>
    <w:p w14:paraId="7F4D18E3" w14:textId="77777777" w:rsidR="007F5944" w:rsidRPr="00666826" w:rsidRDefault="007F5944" w:rsidP="007F5944">
      <w:pPr>
        <w:rPr>
          <w:rFonts w:ascii="Candara" w:hAnsi="Candara"/>
        </w:rPr>
      </w:pPr>
    </w:p>
    <w:p w14:paraId="4BC0C74E" w14:textId="77777777" w:rsidR="007F5944" w:rsidRPr="00666826" w:rsidRDefault="007F5944" w:rsidP="007F5944">
      <w:pPr>
        <w:rPr>
          <w:rFonts w:ascii="Candara" w:hAnsi="Candara"/>
        </w:rPr>
      </w:pPr>
    </w:p>
    <w:p w14:paraId="3DAAEB81" w14:textId="77777777" w:rsidR="007F5944" w:rsidRPr="00666826" w:rsidRDefault="007F5944" w:rsidP="007F5944">
      <w:pPr>
        <w:rPr>
          <w:rFonts w:ascii="Candara" w:hAnsi="Candara"/>
        </w:rPr>
      </w:pPr>
    </w:p>
    <w:p w14:paraId="61198A7B" w14:textId="77777777" w:rsidR="007F5944" w:rsidRPr="00666826" w:rsidRDefault="007F5944" w:rsidP="007F5944">
      <w:pPr>
        <w:rPr>
          <w:rFonts w:ascii="Candara" w:hAnsi="Candara"/>
        </w:rPr>
      </w:pPr>
    </w:p>
    <w:p w14:paraId="2BE269A0" w14:textId="77777777" w:rsidR="007F5944" w:rsidRPr="00666826" w:rsidRDefault="007F5944" w:rsidP="007F5944">
      <w:pPr>
        <w:rPr>
          <w:rFonts w:ascii="Candara" w:hAnsi="Candara"/>
        </w:rPr>
      </w:pPr>
    </w:p>
    <w:p w14:paraId="27FAE9E8" w14:textId="77777777" w:rsidR="007F5944" w:rsidRPr="00666826" w:rsidRDefault="007F5944" w:rsidP="007F5944">
      <w:pPr>
        <w:rPr>
          <w:rFonts w:ascii="Candara" w:hAnsi="Candara"/>
        </w:rPr>
      </w:pPr>
    </w:p>
    <w:p w14:paraId="5FEC2765" w14:textId="77777777" w:rsidR="007F5944" w:rsidRPr="00666826" w:rsidRDefault="007F5944" w:rsidP="007F5944">
      <w:pPr>
        <w:rPr>
          <w:rFonts w:ascii="Candara" w:hAnsi="Candara"/>
        </w:rPr>
      </w:pPr>
    </w:p>
    <w:p w14:paraId="01B03DCA" w14:textId="77777777" w:rsidR="007F5944" w:rsidRPr="00666826" w:rsidRDefault="007F5944" w:rsidP="007F5944">
      <w:pPr>
        <w:rPr>
          <w:rFonts w:ascii="Candara" w:hAnsi="Candara"/>
        </w:rPr>
      </w:pPr>
    </w:p>
    <w:p w14:paraId="613F17AB" w14:textId="77777777" w:rsidR="007F5944" w:rsidRPr="00666826" w:rsidRDefault="007F5944" w:rsidP="007F5944">
      <w:pPr>
        <w:rPr>
          <w:rFonts w:ascii="Candara" w:hAnsi="Candara"/>
        </w:rPr>
      </w:pPr>
    </w:p>
    <w:p w14:paraId="4C7BD82F" w14:textId="77777777" w:rsidR="007F5944" w:rsidRPr="00666826" w:rsidRDefault="007F5944" w:rsidP="007F5944">
      <w:pPr>
        <w:rPr>
          <w:rFonts w:ascii="Candara" w:hAnsi="Candara"/>
        </w:rPr>
      </w:pPr>
    </w:p>
    <w:p w14:paraId="4621647B" w14:textId="77777777" w:rsidR="007F5944" w:rsidRPr="00666826" w:rsidRDefault="007F5944" w:rsidP="007F5944">
      <w:pPr>
        <w:rPr>
          <w:rFonts w:ascii="Candara" w:hAnsi="Candara"/>
        </w:rPr>
      </w:pPr>
    </w:p>
    <w:p w14:paraId="0A18A19F" w14:textId="77777777" w:rsidR="007F5944" w:rsidRPr="00666826" w:rsidRDefault="007F5944" w:rsidP="007F5944">
      <w:pPr>
        <w:rPr>
          <w:rFonts w:ascii="Candara" w:hAnsi="Candara"/>
        </w:rPr>
      </w:pPr>
    </w:p>
    <w:p w14:paraId="6DFD098E" w14:textId="77777777" w:rsidR="007F5944" w:rsidRPr="00666826" w:rsidRDefault="007F5944" w:rsidP="007F5944">
      <w:pPr>
        <w:rPr>
          <w:rFonts w:ascii="Candara" w:hAnsi="Candara"/>
        </w:rPr>
      </w:pPr>
    </w:p>
    <w:p w14:paraId="1F6480A7" w14:textId="77777777" w:rsidR="007F5944" w:rsidRPr="00666826" w:rsidRDefault="007F5944" w:rsidP="007F5944">
      <w:pPr>
        <w:rPr>
          <w:rFonts w:ascii="Candara" w:hAnsi="Candara"/>
        </w:rPr>
      </w:pPr>
    </w:p>
    <w:p w14:paraId="6DA84814" w14:textId="77777777" w:rsidR="007F5944" w:rsidRPr="00666826" w:rsidRDefault="007F5944" w:rsidP="007F5944">
      <w:pPr>
        <w:rPr>
          <w:rFonts w:ascii="Candara" w:hAnsi="Candara"/>
        </w:rPr>
      </w:pPr>
    </w:p>
    <w:p w14:paraId="6BE2170E" w14:textId="77777777" w:rsidR="007F5944" w:rsidRPr="00666826" w:rsidRDefault="007F5944" w:rsidP="007F5944">
      <w:pPr>
        <w:rPr>
          <w:rFonts w:ascii="Candara" w:hAnsi="Candara"/>
        </w:rPr>
      </w:pPr>
    </w:p>
    <w:p w14:paraId="5B9B7496" w14:textId="77777777" w:rsidR="007F5944" w:rsidRPr="00666826" w:rsidRDefault="007F5944" w:rsidP="007F5944">
      <w:pPr>
        <w:rPr>
          <w:rFonts w:ascii="Candara" w:hAnsi="Candara"/>
        </w:rPr>
      </w:pPr>
    </w:p>
    <w:p w14:paraId="75D48C1C" w14:textId="77777777" w:rsidR="007F5944" w:rsidRPr="00666826" w:rsidRDefault="007F5944" w:rsidP="007F5944">
      <w:pPr>
        <w:rPr>
          <w:rFonts w:ascii="Candara" w:hAnsi="Candara"/>
        </w:rPr>
      </w:pPr>
    </w:p>
    <w:p w14:paraId="76100468" w14:textId="77777777" w:rsidR="007F5944" w:rsidRPr="00666826" w:rsidRDefault="007F5944" w:rsidP="007F5944">
      <w:pPr>
        <w:rPr>
          <w:rFonts w:ascii="Candara" w:hAnsi="Candara"/>
        </w:rPr>
      </w:pPr>
    </w:p>
    <w:p w14:paraId="5F85FBE5" w14:textId="77777777" w:rsidR="007F5944" w:rsidRPr="00666826" w:rsidRDefault="007F5944" w:rsidP="0064506B">
      <w:pPr>
        <w:pStyle w:val="Heading1"/>
      </w:pPr>
      <w:bookmarkStart w:id="3" w:name="_Toc154862584"/>
      <w:r w:rsidRPr="00666826">
        <w:lastRenderedPageBreak/>
        <w:t xml:space="preserve">SAMBUTAN KEPALA BIDANG GTK DINAS DIKBUD </w:t>
      </w:r>
      <w:r w:rsidR="009D360F" w:rsidRPr="00666826">
        <w:br/>
      </w:r>
      <w:r w:rsidRPr="00666826">
        <w:t>KABUPATEN GORONTALO</w:t>
      </w:r>
      <w:bookmarkEnd w:id="3"/>
    </w:p>
    <w:p w14:paraId="321D729C" w14:textId="77777777" w:rsidR="007F5944" w:rsidRPr="00666826" w:rsidRDefault="007F5944" w:rsidP="007F5944">
      <w:pPr>
        <w:rPr>
          <w:rFonts w:ascii="Candara" w:hAnsi="Candara"/>
          <w:sz w:val="24"/>
          <w:szCs w:val="24"/>
        </w:rPr>
      </w:pPr>
      <w:r w:rsidRPr="00666826">
        <w:rPr>
          <w:rFonts w:ascii="Candara" w:hAnsi="Candara"/>
          <w:sz w:val="24"/>
          <w:szCs w:val="24"/>
        </w:rPr>
        <w:t xml:space="preserve">                                     </w:t>
      </w:r>
    </w:p>
    <w:p w14:paraId="2EC28C29" w14:textId="77777777" w:rsidR="007F5944" w:rsidRPr="00666826" w:rsidRDefault="007F5944" w:rsidP="007F5944">
      <w:pPr>
        <w:spacing w:line="360" w:lineRule="auto"/>
        <w:ind w:firstLine="720"/>
        <w:jc w:val="center"/>
        <w:rPr>
          <w:rFonts w:ascii="Candara" w:hAnsi="Candara"/>
          <w:sz w:val="24"/>
          <w:szCs w:val="24"/>
        </w:rPr>
      </w:pPr>
    </w:p>
    <w:p w14:paraId="7887D14A" w14:textId="77777777" w:rsidR="007F5944" w:rsidRPr="00666826" w:rsidRDefault="007F5944" w:rsidP="007F5944">
      <w:pPr>
        <w:jc w:val="both"/>
        <w:rPr>
          <w:rFonts w:ascii="Candara" w:hAnsi="Candara"/>
          <w:sz w:val="24"/>
          <w:szCs w:val="24"/>
        </w:rPr>
      </w:pPr>
      <w:r w:rsidRPr="00666826">
        <w:rPr>
          <w:rFonts w:ascii="Candara" w:hAnsi="Candara"/>
          <w:sz w:val="24"/>
          <w:szCs w:val="24"/>
        </w:rPr>
        <w:t>Assalamu'alaikum warahmatullahi wabarakatuh</w:t>
      </w:r>
    </w:p>
    <w:p w14:paraId="0D750044" w14:textId="77777777" w:rsidR="007F5944" w:rsidRPr="00666826" w:rsidRDefault="007F5944" w:rsidP="007F5944">
      <w:pPr>
        <w:jc w:val="both"/>
        <w:rPr>
          <w:rFonts w:ascii="Candara" w:hAnsi="Candara"/>
          <w:sz w:val="24"/>
          <w:szCs w:val="24"/>
        </w:rPr>
      </w:pPr>
    </w:p>
    <w:p w14:paraId="5C97F842"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 xml:space="preserve">Alhamdulillahirabbil’ aalamiin segala puji bagi Allah SWT, atas limpahan rahmat </w:t>
      </w:r>
      <w:r w:rsidR="007020D4" w:rsidRPr="00666826">
        <w:rPr>
          <w:rFonts w:ascii="Candara" w:hAnsi="Candara"/>
          <w:sz w:val="24"/>
          <w:szCs w:val="24"/>
        </w:rPr>
        <w:t>karunia kesehatan yang telah di</w:t>
      </w:r>
      <w:r w:rsidRPr="00666826">
        <w:rPr>
          <w:rFonts w:ascii="Candara" w:hAnsi="Candara"/>
          <w:sz w:val="24"/>
          <w:szCs w:val="24"/>
        </w:rPr>
        <w:t xml:space="preserve">berikan kepada seluruh stacholder SDN 11 Tibawa, Sholawat serta salam tercurah kepada Nabi besar Muhammad SAW, Keluarga serta sahabat beliau dan seluruh umat yang masih istiqomah dengan ajaran beliau. </w:t>
      </w:r>
    </w:p>
    <w:p w14:paraId="4D1BE7B9"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Melalui untaian kalimat ini, saya pribadi mer</w:t>
      </w:r>
      <w:r w:rsidR="007020D4" w:rsidRPr="00666826">
        <w:rPr>
          <w:rFonts w:ascii="Candara" w:hAnsi="Candara"/>
          <w:sz w:val="24"/>
          <w:szCs w:val="24"/>
        </w:rPr>
        <w:t>asa bangga dengan karya yang di</w:t>
      </w:r>
      <w:r w:rsidRPr="00666826">
        <w:rPr>
          <w:rFonts w:ascii="Candara" w:hAnsi="Candara"/>
          <w:sz w:val="24"/>
          <w:szCs w:val="24"/>
        </w:rPr>
        <w:t>hasilkan oleh siswa siswi yang ada di SDN 11 Tibawa, hal ini menu</w:t>
      </w:r>
      <w:r w:rsidR="007020D4" w:rsidRPr="00666826">
        <w:rPr>
          <w:rFonts w:ascii="Candara" w:hAnsi="Candara"/>
          <w:sz w:val="24"/>
          <w:szCs w:val="24"/>
        </w:rPr>
        <w:t>njukkan bahwa literasi yang dil</w:t>
      </w:r>
      <w:r w:rsidRPr="00666826">
        <w:rPr>
          <w:rFonts w:ascii="Candara" w:hAnsi="Candara"/>
          <w:sz w:val="24"/>
          <w:szCs w:val="24"/>
        </w:rPr>
        <w:t>akukan</w:t>
      </w:r>
      <w:r w:rsidR="007020D4" w:rsidRPr="00666826">
        <w:rPr>
          <w:rFonts w:ascii="Candara" w:hAnsi="Candara"/>
          <w:sz w:val="24"/>
          <w:szCs w:val="24"/>
        </w:rPr>
        <w:t xml:space="preserve"> di sekolah ini bukan hanya seka</w:t>
      </w:r>
      <w:r w:rsidRPr="00666826">
        <w:rPr>
          <w:rFonts w:ascii="Candara" w:hAnsi="Candara"/>
          <w:sz w:val="24"/>
          <w:szCs w:val="24"/>
        </w:rPr>
        <w:t xml:space="preserve">dar membaca namun sudah di kembangkan lebih jauh lagi dalam bentuk sebuah karya tulis. Sebagai kepala bidang GTK saya mengapresiasi hasil karya siswa siswi ini, karena selain memupuk rasa percaya diri mereka, juga dapat mengembangkan pola pikir mereka melalui sebuah karya. </w:t>
      </w:r>
    </w:p>
    <w:p w14:paraId="429585B0"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Ucapan terimakasih kepada kepala sekolah yang telah menjadi pembimbing dan pendamping siswa-siswi SDN 11 Tibawa dalam membudayakan menulis dan mengajak siswa siswi untuk</w:t>
      </w:r>
      <w:r w:rsidR="007020D4" w:rsidRPr="00666826">
        <w:rPr>
          <w:rFonts w:ascii="Candara" w:hAnsi="Candara"/>
          <w:sz w:val="24"/>
          <w:szCs w:val="24"/>
        </w:rPr>
        <w:t xml:space="preserve"> berkolaborasi menulis sampai me</w:t>
      </w:r>
      <w:r w:rsidRPr="00666826">
        <w:rPr>
          <w:rFonts w:ascii="Candara" w:hAnsi="Candara"/>
          <w:sz w:val="24"/>
          <w:szCs w:val="24"/>
        </w:rPr>
        <w:t>nghasilkan sebuah buku antologi cerpen karya hebat siswa-siswi SD.</w:t>
      </w:r>
    </w:p>
    <w:p w14:paraId="7D3696D6" w14:textId="77777777" w:rsidR="007F5944" w:rsidRPr="00666826" w:rsidRDefault="007F5944" w:rsidP="007F5944">
      <w:pPr>
        <w:spacing w:line="360" w:lineRule="auto"/>
        <w:ind w:firstLine="720"/>
        <w:jc w:val="both"/>
        <w:rPr>
          <w:rFonts w:ascii="Candara" w:hAnsi="Candara"/>
          <w:sz w:val="24"/>
          <w:szCs w:val="24"/>
        </w:rPr>
      </w:pPr>
      <w:r w:rsidRPr="00666826">
        <w:rPr>
          <w:rFonts w:ascii="Candara" w:hAnsi="Candara"/>
          <w:sz w:val="24"/>
          <w:szCs w:val="24"/>
        </w:rPr>
        <w:t>Harapan saya semoga kegiatan penulisan karya ini tidak berhenti hanya sampai di sini dan berkembang hanya di lingkung</w:t>
      </w:r>
      <w:r w:rsidR="007020D4" w:rsidRPr="00666826">
        <w:rPr>
          <w:rFonts w:ascii="Candara" w:hAnsi="Candara"/>
          <w:sz w:val="24"/>
          <w:szCs w:val="24"/>
        </w:rPr>
        <w:t>an SDN 11 Tibawa namun lebih di</w:t>
      </w:r>
      <w:r w:rsidRPr="00666826">
        <w:rPr>
          <w:rFonts w:ascii="Candara" w:hAnsi="Candara"/>
          <w:sz w:val="24"/>
          <w:szCs w:val="24"/>
        </w:rPr>
        <w:t>kembangkan lagi di lingkungan sekolah lain, dengan harapan apa yang telah di ciptakan atau di hasilkan oleh SDN 11 Tibawa akan berdampak positif dan dapat menjadi bahan rujukan serta dapat di tiru oleh sekolah-sekolah lain yang ada di lingkungan Kabupaten Gorontalo. Teruslah berinovasi anak-anak hebat dari kehebatan kalian negara pasti akan berkembang.</w:t>
      </w:r>
    </w:p>
    <w:p w14:paraId="32459125" w14:textId="77777777" w:rsidR="007F5944" w:rsidRPr="00666826" w:rsidRDefault="007F5944" w:rsidP="007F5944">
      <w:pPr>
        <w:rPr>
          <w:rFonts w:ascii="Candara" w:hAnsi="Candara"/>
        </w:rPr>
      </w:pPr>
    </w:p>
    <w:p w14:paraId="31DE0698" w14:textId="77777777" w:rsidR="007F5944" w:rsidRPr="00666826" w:rsidRDefault="007F5944" w:rsidP="007F5944">
      <w:pPr>
        <w:rPr>
          <w:rFonts w:ascii="Candara" w:hAnsi="Candara"/>
        </w:rPr>
      </w:pPr>
    </w:p>
    <w:p w14:paraId="2DAFBA01" w14:textId="77777777" w:rsidR="007F5944" w:rsidRPr="00666826" w:rsidRDefault="007F5944" w:rsidP="007F5944">
      <w:pPr>
        <w:jc w:val="center"/>
        <w:rPr>
          <w:rFonts w:ascii="Candara" w:hAnsi="Candara"/>
          <w:sz w:val="24"/>
          <w:szCs w:val="24"/>
        </w:rPr>
      </w:pPr>
      <w:r w:rsidRPr="00666826">
        <w:rPr>
          <w:rFonts w:ascii="Candara" w:hAnsi="Candara"/>
          <w:sz w:val="24"/>
          <w:szCs w:val="24"/>
        </w:rPr>
        <w:t xml:space="preserve">                                                                                    Dr.Sutrisno Dj Yunus,M.Pd</w:t>
      </w:r>
    </w:p>
    <w:p w14:paraId="497F8876" w14:textId="77777777" w:rsidR="00990F9A" w:rsidRPr="00666826" w:rsidRDefault="00990F9A">
      <w:pPr>
        <w:rPr>
          <w:rFonts w:ascii="Candara" w:hAnsi="Candara"/>
        </w:rPr>
      </w:pPr>
      <w:r w:rsidRPr="00666826">
        <w:rPr>
          <w:rFonts w:ascii="Candara" w:hAnsi="Candara"/>
        </w:rPr>
        <w:br w:type="page"/>
      </w:r>
    </w:p>
    <w:bookmarkStart w:id="4" w:name="_Toc154862585" w:displacedByCustomXml="next"/>
    <w:sdt>
      <w:sdtPr>
        <w:rPr>
          <w:rFonts w:ascii="Times New Roman" w:eastAsia="Times New Roman" w:hAnsi="Times New Roman" w:cs="Times New Roman"/>
          <w:b w:val="0"/>
          <w:bCs w:val="0"/>
          <w:kern w:val="0"/>
          <w:sz w:val="24"/>
          <w:szCs w:val="24"/>
        </w:rPr>
        <w:id w:val="-113454674"/>
        <w:docPartObj>
          <w:docPartGallery w:val="Table of Contents"/>
          <w:docPartUnique/>
        </w:docPartObj>
      </w:sdtPr>
      <w:sdtEndPr>
        <w:rPr>
          <w:noProof/>
        </w:rPr>
      </w:sdtEndPr>
      <w:sdtContent>
        <w:p w14:paraId="3CA2F760" w14:textId="77777777" w:rsidR="00812FB1" w:rsidRPr="00666826" w:rsidRDefault="00842B43" w:rsidP="0064506B">
          <w:pPr>
            <w:pStyle w:val="Heading1"/>
          </w:pPr>
          <w:r w:rsidRPr="00666826">
            <w:t>Daftar Isi</w:t>
          </w:r>
          <w:bookmarkEnd w:id="4"/>
        </w:p>
        <w:p w14:paraId="52F8F5EA" w14:textId="77777777" w:rsidR="0064506B" w:rsidRPr="00666826" w:rsidRDefault="0064506B" w:rsidP="0064506B"/>
        <w:p w14:paraId="33FEFC42" w14:textId="17C7EBF6"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noProof/>
              <w:sz w:val="24"/>
              <w:szCs w:val="24"/>
            </w:rPr>
            <w:t>Kata Pengantar</w:t>
          </w:r>
          <w:r w:rsidRPr="00666826">
            <w:rPr>
              <w:rFonts w:ascii="Candara" w:hAnsi="Candara"/>
              <w:noProof/>
              <w:webHidden/>
              <w:sz w:val="24"/>
              <w:szCs w:val="24"/>
            </w:rPr>
            <w:tab/>
          </w:r>
          <w:r w:rsidR="00F35ADD">
            <w:rPr>
              <w:rFonts w:ascii="Candara" w:hAnsi="Candara"/>
              <w:noProof/>
              <w:webHidden/>
              <w:sz w:val="24"/>
              <w:szCs w:val="24"/>
            </w:rPr>
            <w:t>4</w:t>
          </w:r>
        </w:p>
        <w:p w14:paraId="5820392E" w14:textId="0B270DC0"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noProof/>
              <w:sz w:val="24"/>
              <w:szCs w:val="24"/>
            </w:rPr>
            <w:t>SAMBUTAN KEPALA DINAS DIKBUD  KABUPATEN GORONTALO</w:t>
          </w:r>
          <w:r w:rsidRPr="00666826">
            <w:rPr>
              <w:rFonts w:ascii="Candara" w:hAnsi="Candara"/>
              <w:noProof/>
              <w:webHidden/>
              <w:sz w:val="24"/>
              <w:szCs w:val="24"/>
            </w:rPr>
            <w:tab/>
          </w:r>
          <w:r w:rsidR="00F35ADD">
            <w:rPr>
              <w:rFonts w:ascii="Candara" w:hAnsi="Candara"/>
              <w:noProof/>
              <w:webHidden/>
              <w:sz w:val="24"/>
              <w:szCs w:val="24"/>
            </w:rPr>
            <w:t>5</w:t>
          </w:r>
        </w:p>
        <w:p w14:paraId="673E854E" w14:textId="07FB2F26"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noProof/>
              <w:sz w:val="24"/>
              <w:szCs w:val="24"/>
            </w:rPr>
            <w:t>SAMBUTAN KEPALA SEKOLAH SDN TIBAWA 11</w:t>
          </w:r>
          <w:r w:rsidRPr="00666826">
            <w:rPr>
              <w:rFonts w:ascii="Candara" w:hAnsi="Candara"/>
              <w:noProof/>
              <w:webHidden/>
              <w:sz w:val="24"/>
              <w:szCs w:val="24"/>
            </w:rPr>
            <w:tab/>
          </w:r>
          <w:r w:rsidR="00F35ADD">
            <w:rPr>
              <w:rFonts w:ascii="Candara" w:hAnsi="Candara"/>
              <w:noProof/>
              <w:webHidden/>
              <w:sz w:val="24"/>
              <w:szCs w:val="24"/>
            </w:rPr>
            <w:t>6</w:t>
          </w:r>
        </w:p>
        <w:p w14:paraId="648CFB3E" w14:textId="7A45F73B"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noProof/>
              <w:sz w:val="24"/>
              <w:szCs w:val="24"/>
            </w:rPr>
            <w:t>SAMBUTAN KEPALA BIDANG GTK DINAS DIKBUD  KABUPATEN GORONTALO</w:t>
          </w:r>
          <w:r w:rsidRPr="00666826">
            <w:rPr>
              <w:rFonts w:ascii="Candara" w:hAnsi="Candara"/>
              <w:noProof/>
              <w:webHidden/>
              <w:sz w:val="24"/>
              <w:szCs w:val="24"/>
            </w:rPr>
            <w:tab/>
          </w:r>
          <w:r w:rsidR="00F35ADD">
            <w:rPr>
              <w:rFonts w:ascii="Candara" w:hAnsi="Candara"/>
              <w:noProof/>
              <w:webHidden/>
              <w:sz w:val="24"/>
              <w:szCs w:val="24"/>
            </w:rPr>
            <w:t>7</w:t>
          </w:r>
        </w:p>
        <w:p w14:paraId="0F8F67AC" w14:textId="39613DC3"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noProof/>
              <w:sz w:val="24"/>
              <w:szCs w:val="24"/>
            </w:rPr>
            <w:t>Daftar Isi</w:t>
          </w:r>
          <w:r w:rsidRPr="00666826">
            <w:rPr>
              <w:rFonts w:ascii="Candara" w:hAnsi="Candara"/>
              <w:noProof/>
              <w:webHidden/>
              <w:sz w:val="24"/>
              <w:szCs w:val="24"/>
            </w:rPr>
            <w:tab/>
          </w:r>
          <w:r w:rsidR="00F35ADD">
            <w:rPr>
              <w:rFonts w:ascii="Candara" w:hAnsi="Candara"/>
              <w:noProof/>
              <w:webHidden/>
              <w:sz w:val="24"/>
              <w:szCs w:val="24"/>
            </w:rPr>
            <w:t>8</w:t>
          </w:r>
        </w:p>
        <w:p w14:paraId="0B88E56A" w14:textId="2FD691E1"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Ayo, Berbagi Ilmu</w:t>
          </w:r>
          <w:r w:rsidRPr="00A72D6E">
            <w:rPr>
              <w:rFonts w:ascii="Candara" w:hAnsi="Candara"/>
              <w:noProof/>
              <w:sz w:val="24"/>
              <w:szCs w:val="24"/>
            </w:rPr>
            <w:t xml:space="preserve">  ~ Lutfiah Mustafa</w:t>
          </w:r>
          <w:r w:rsidRPr="00666826">
            <w:rPr>
              <w:rFonts w:ascii="Candara" w:hAnsi="Candara"/>
              <w:noProof/>
              <w:webHidden/>
              <w:sz w:val="24"/>
              <w:szCs w:val="24"/>
            </w:rPr>
            <w:tab/>
          </w:r>
          <w:r w:rsidR="00F35ADD">
            <w:rPr>
              <w:rFonts w:ascii="Candara" w:hAnsi="Candara"/>
              <w:noProof/>
              <w:webHidden/>
              <w:sz w:val="24"/>
              <w:szCs w:val="24"/>
            </w:rPr>
            <w:t>1</w:t>
          </w:r>
        </w:p>
        <w:p w14:paraId="1DD5C244" w14:textId="788D6EEA"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Tugas Dari Kepala Sekolah</w:t>
          </w:r>
          <w:r w:rsidRPr="00A72D6E">
            <w:rPr>
              <w:rFonts w:ascii="Candara" w:hAnsi="Candara"/>
              <w:noProof/>
              <w:sz w:val="24"/>
              <w:szCs w:val="24"/>
            </w:rPr>
            <w:t xml:space="preserve">  ~ Syahrini Mantu</w:t>
          </w:r>
          <w:r w:rsidRPr="00666826">
            <w:rPr>
              <w:rFonts w:ascii="Candara" w:hAnsi="Candara"/>
              <w:noProof/>
              <w:webHidden/>
              <w:sz w:val="24"/>
              <w:szCs w:val="24"/>
            </w:rPr>
            <w:tab/>
          </w:r>
          <w:r w:rsidR="00F35ADD">
            <w:rPr>
              <w:rFonts w:ascii="Candara" w:hAnsi="Candara"/>
              <w:noProof/>
              <w:webHidden/>
              <w:sz w:val="24"/>
              <w:szCs w:val="24"/>
            </w:rPr>
            <w:t>2</w:t>
          </w:r>
        </w:p>
        <w:p w14:paraId="2C8A6B5E" w14:textId="4FD25DC2"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Cita-Citaku</w:t>
          </w:r>
          <w:r w:rsidRPr="00A72D6E">
            <w:rPr>
              <w:rFonts w:ascii="Candara" w:hAnsi="Candara"/>
              <w:noProof/>
              <w:sz w:val="24"/>
              <w:szCs w:val="24"/>
            </w:rPr>
            <w:t xml:space="preserve"> ~ Moh. Nabil Botu</w:t>
          </w:r>
          <w:r w:rsidRPr="00666826">
            <w:rPr>
              <w:rFonts w:ascii="Candara" w:hAnsi="Candara"/>
              <w:noProof/>
              <w:webHidden/>
              <w:sz w:val="24"/>
              <w:szCs w:val="24"/>
            </w:rPr>
            <w:tab/>
          </w:r>
          <w:r w:rsidR="00F35ADD">
            <w:rPr>
              <w:rFonts w:ascii="Candara" w:hAnsi="Candara"/>
              <w:noProof/>
              <w:webHidden/>
              <w:sz w:val="24"/>
              <w:szCs w:val="24"/>
            </w:rPr>
            <w:t>3</w:t>
          </w:r>
        </w:p>
        <w:p w14:paraId="5545C59F" w14:textId="56320B05"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 xml:space="preserve">Bu Mila, Guru Kami </w:t>
          </w:r>
          <w:r w:rsidRPr="00A72D6E">
            <w:rPr>
              <w:rFonts w:ascii="Candara" w:hAnsi="Candara"/>
              <w:noProof/>
              <w:sz w:val="24"/>
              <w:szCs w:val="24"/>
            </w:rPr>
            <w:t>~</w:t>
          </w:r>
          <w:r w:rsidRPr="00A72D6E">
            <w:rPr>
              <w:rFonts w:ascii="Candara" w:hAnsi="Candara"/>
              <w:b/>
              <w:bCs/>
              <w:noProof/>
              <w:sz w:val="24"/>
              <w:szCs w:val="24"/>
            </w:rPr>
            <w:t xml:space="preserve"> </w:t>
          </w:r>
          <w:r w:rsidRPr="00A72D6E">
            <w:rPr>
              <w:rFonts w:ascii="Candara" w:hAnsi="Candara"/>
              <w:noProof/>
              <w:sz w:val="24"/>
              <w:szCs w:val="24"/>
            </w:rPr>
            <w:t>Laura Kadir</w:t>
          </w:r>
          <w:r w:rsidRPr="00666826">
            <w:rPr>
              <w:rFonts w:ascii="Candara" w:hAnsi="Candara"/>
              <w:noProof/>
              <w:webHidden/>
              <w:sz w:val="24"/>
              <w:szCs w:val="24"/>
            </w:rPr>
            <w:tab/>
          </w:r>
          <w:r w:rsidR="00F35ADD">
            <w:rPr>
              <w:rFonts w:ascii="Candara" w:hAnsi="Candara"/>
              <w:noProof/>
              <w:webHidden/>
              <w:sz w:val="24"/>
              <w:szCs w:val="24"/>
            </w:rPr>
            <w:t>4</w:t>
          </w:r>
        </w:p>
        <w:p w14:paraId="70BB41BF" w14:textId="5543E5E5"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Belajar Bernyanyi</w:t>
          </w:r>
          <w:r w:rsidR="009F2CC7" w:rsidRPr="00A72D6E">
            <w:rPr>
              <w:rFonts w:ascii="Candara" w:hAnsi="Candara"/>
              <w:noProof/>
              <w:sz w:val="24"/>
              <w:szCs w:val="24"/>
            </w:rPr>
            <w:t xml:space="preserve"> ~</w:t>
          </w:r>
          <w:r w:rsidRPr="00A72D6E">
            <w:rPr>
              <w:rFonts w:ascii="Candara" w:hAnsi="Candara"/>
              <w:noProof/>
              <w:sz w:val="24"/>
              <w:szCs w:val="24"/>
            </w:rPr>
            <w:t xml:space="preserve">  Widyawati Bakari</w:t>
          </w:r>
          <w:r w:rsidRPr="00666826">
            <w:rPr>
              <w:rFonts w:ascii="Candara" w:hAnsi="Candara"/>
              <w:noProof/>
              <w:webHidden/>
              <w:sz w:val="24"/>
              <w:szCs w:val="24"/>
            </w:rPr>
            <w:tab/>
          </w:r>
          <w:r w:rsidR="00F35ADD">
            <w:rPr>
              <w:rFonts w:ascii="Candara" w:hAnsi="Candara"/>
              <w:noProof/>
              <w:webHidden/>
              <w:sz w:val="24"/>
              <w:szCs w:val="24"/>
            </w:rPr>
            <w:t>5</w:t>
          </w:r>
        </w:p>
        <w:p w14:paraId="5AD6262F" w14:textId="71ACA209"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Belajar di Perpustakaan</w:t>
          </w:r>
          <w:r w:rsidR="009F2CC7" w:rsidRPr="00A72D6E">
            <w:rPr>
              <w:rFonts w:ascii="Candara" w:hAnsi="Candara"/>
              <w:noProof/>
              <w:sz w:val="24"/>
              <w:szCs w:val="24"/>
            </w:rPr>
            <w:t xml:space="preserve"> ~</w:t>
          </w:r>
          <w:r w:rsidRPr="00A72D6E">
            <w:rPr>
              <w:rFonts w:ascii="Candara" w:hAnsi="Candara"/>
              <w:noProof/>
              <w:sz w:val="24"/>
              <w:szCs w:val="24"/>
            </w:rPr>
            <w:t xml:space="preserve">  Riyanti S. Poluli</w:t>
          </w:r>
          <w:r w:rsidRPr="00666826">
            <w:rPr>
              <w:rFonts w:ascii="Candara" w:hAnsi="Candara"/>
              <w:noProof/>
              <w:webHidden/>
              <w:sz w:val="24"/>
              <w:szCs w:val="24"/>
            </w:rPr>
            <w:tab/>
          </w:r>
          <w:r w:rsidR="00F35ADD">
            <w:rPr>
              <w:rFonts w:ascii="Candara" w:hAnsi="Candara"/>
              <w:noProof/>
              <w:webHidden/>
              <w:sz w:val="24"/>
              <w:szCs w:val="24"/>
            </w:rPr>
            <w:t>6</w:t>
          </w:r>
        </w:p>
        <w:p w14:paraId="6483C532" w14:textId="36543BEA"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 xml:space="preserve">Menyesal Karena Tak Tampil </w:t>
          </w:r>
          <w:r w:rsidR="00666826" w:rsidRPr="00A72D6E">
            <w:rPr>
              <w:rFonts w:ascii="Candara" w:hAnsi="Candara"/>
              <w:noProof/>
              <w:sz w:val="24"/>
              <w:szCs w:val="24"/>
            </w:rPr>
            <w:t>~</w:t>
          </w:r>
          <w:r w:rsidRPr="00A72D6E">
            <w:rPr>
              <w:rFonts w:ascii="Candara" w:hAnsi="Candara"/>
              <w:b/>
              <w:bCs/>
              <w:noProof/>
              <w:sz w:val="24"/>
              <w:szCs w:val="24"/>
            </w:rPr>
            <w:t xml:space="preserve"> </w:t>
          </w:r>
          <w:r w:rsidRPr="00A72D6E">
            <w:rPr>
              <w:rFonts w:ascii="Candara" w:hAnsi="Candara"/>
              <w:noProof/>
              <w:sz w:val="24"/>
              <w:szCs w:val="24"/>
            </w:rPr>
            <w:t>Ayira Meyian Bawode</w:t>
          </w:r>
          <w:r w:rsidRPr="00666826">
            <w:rPr>
              <w:rFonts w:ascii="Candara" w:hAnsi="Candara"/>
              <w:noProof/>
              <w:webHidden/>
              <w:sz w:val="24"/>
              <w:szCs w:val="24"/>
            </w:rPr>
            <w:tab/>
          </w:r>
          <w:r w:rsidR="00F35ADD">
            <w:rPr>
              <w:rFonts w:ascii="Candara" w:hAnsi="Candara"/>
              <w:noProof/>
              <w:webHidden/>
              <w:sz w:val="24"/>
              <w:szCs w:val="24"/>
            </w:rPr>
            <w:t>7</w:t>
          </w:r>
        </w:p>
        <w:p w14:paraId="2E30ED20" w14:textId="31366417"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Pujian Guruku</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Moh. Rahmad Gambo</w:t>
          </w:r>
          <w:r w:rsidRPr="00666826">
            <w:rPr>
              <w:rFonts w:ascii="Candara" w:hAnsi="Candara"/>
              <w:noProof/>
              <w:webHidden/>
              <w:sz w:val="24"/>
              <w:szCs w:val="24"/>
            </w:rPr>
            <w:tab/>
          </w:r>
          <w:r w:rsidR="00F35ADD">
            <w:rPr>
              <w:rFonts w:ascii="Candara" w:hAnsi="Candara"/>
              <w:noProof/>
              <w:webHidden/>
              <w:sz w:val="24"/>
              <w:szCs w:val="24"/>
            </w:rPr>
            <w:t>8</w:t>
          </w:r>
        </w:p>
        <w:p w14:paraId="2605B5ED" w14:textId="189AE0EC"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 xml:space="preserve">Sepatu dari </w:t>
          </w:r>
          <w:r w:rsidR="00666826" w:rsidRPr="00A72D6E">
            <w:rPr>
              <w:rFonts w:ascii="Candara" w:hAnsi="Candara"/>
              <w:b/>
              <w:bCs/>
              <w:noProof/>
              <w:sz w:val="24"/>
              <w:szCs w:val="24"/>
            </w:rPr>
            <w:t xml:space="preserve"> </w:t>
          </w:r>
          <w:r w:rsidRPr="00A72D6E">
            <w:rPr>
              <w:rFonts w:ascii="Candara" w:hAnsi="Candara"/>
              <w:b/>
              <w:bCs/>
              <w:noProof/>
              <w:sz w:val="24"/>
              <w:szCs w:val="24"/>
            </w:rPr>
            <w:t>Ayah</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Alya Hamid Mopangga</w:t>
          </w:r>
          <w:r w:rsidRPr="00666826">
            <w:rPr>
              <w:rFonts w:ascii="Candara" w:hAnsi="Candara"/>
              <w:noProof/>
              <w:webHidden/>
              <w:sz w:val="24"/>
              <w:szCs w:val="24"/>
            </w:rPr>
            <w:tab/>
          </w:r>
          <w:r w:rsidR="00F35ADD">
            <w:rPr>
              <w:rFonts w:ascii="Candara" w:hAnsi="Candara"/>
              <w:noProof/>
              <w:webHidden/>
              <w:sz w:val="24"/>
              <w:szCs w:val="24"/>
            </w:rPr>
            <w:t>9</w:t>
          </w:r>
        </w:p>
        <w:p w14:paraId="4420FBA5" w14:textId="2EEDEDFF"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Berbagi</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Nurain Ismail</w:t>
          </w:r>
          <w:r w:rsidRPr="00666826">
            <w:rPr>
              <w:rFonts w:ascii="Candara" w:hAnsi="Candara"/>
              <w:noProof/>
              <w:webHidden/>
              <w:sz w:val="24"/>
              <w:szCs w:val="24"/>
            </w:rPr>
            <w:tab/>
          </w:r>
          <w:r w:rsidR="00F35ADD">
            <w:rPr>
              <w:rFonts w:ascii="Candara" w:hAnsi="Candara"/>
              <w:noProof/>
              <w:webHidden/>
              <w:sz w:val="24"/>
              <w:szCs w:val="24"/>
            </w:rPr>
            <w:t>10</w:t>
          </w:r>
        </w:p>
        <w:p w14:paraId="4062CBC6" w14:textId="34F76B1D"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Wali Kelasku</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Raffi Gathan Alamri</w:t>
          </w:r>
          <w:r w:rsidRPr="00666826">
            <w:rPr>
              <w:rFonts w:ascii="Candara" w:hAnsi="Candara"/>
              <w:noProof/>
              <w:webHidden/>
              <w:sz w:val="24"/>
              <w:szCs w:val="24"/>
            </w:rPr>
            <w:tab/>
          </w:r>
          <w:r w:rsidR="00F35ADD">
            <w:rPr>
              <w:rFonts w:ascii="Candara" w:hAnsi="Candara"/>
              <w:noProof/>
              <w:webHidden/>
              <w:sz w:val="24"/>
              <w:szCs w:val="24"/>
            </w:rPr>
            <w:t>11</w:t>
          </w:r>
        </w:p>
        <w:p w14:paraId="293034D0" w14:textId="689E859B"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Nasehat Ibu</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Abdul Raihan Patilima</w:t>
          </w:r>
          <w:r w:rsidRPr="00666826">
            <w:rPr>
              <w:rFonts w:ascii="Candara" w:hAnsi="Candara"/>
              <w:noProof/>
              <w:webHidden/>
              <w:sz w:val="24"/>
              <w:szCs w:val="24"/>
            </w:rPr>
            <w:tab/>
          </w:r>
          <w:r w:rsidR="00F35ADD">
            <w:rPr>
              <w:rFonts w:ascii="Candara" w:hAnsi="Candara"/>
              <w:noProof/>
              <w:webHidden/>
              <w:sz w:val="24"/>
              <w:szCs w:val="24"/>
            </w:rPr>
            <w:t>12</w:t>
          </w:r>
        </w:p>
        <w:p w14:paraId="3966C6C9" w14:textId="7079A81E"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Akibat Lalai</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Kelfin Panigoro</w:t>
          </w:r>
          <w:r w:rsidRPr="00666826">
            <w:rPr>
              <w:rFonts w:ascii="Candara" w:hAnsi="Candara"/>
              <w:noProof/>
              <w:webHidden/>
              <w:sz w:val="24"/>
              <w:szCs w:val="24"/>
            </w:rPr>
            <w:tab/>
          </w:r>
          <w:r w:rsidR="00F35ADD">
            <w:rPr>
              <w:rFonts w:ascii="Candara" w:hAnsi="Candara"/>
              <w:noProof/>
              <w:webHidden/>
              <w:sz w:val="24"/>
              <w:szCs w:val="24"/>
            </w:rPr>
            <w:t>13</w:t>
          </w:r>
        </w:p>
        <w:p w14:paraId="36E4E1D7" w14:textId="11C14DDC"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Rindu Kakek</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Alif Karim</w:t>
          </w:r>
          <w:r w:rsidRPr="00666826">
            <w:rPr>
              <w:rFonts w:ascii="Candara" w:hAnsi="Candara"/>
              <w:noProof/>
              <w:webHidden/>
              <w:sz w:val="24"/>
              <w:szCs w:val="24"/>
            </w:rPr>
            <w:tab/>
          </w:r>
          <w:r w:rsidR="00F35ADD">
            <w:rPr>
              <w:rFonts w:ascii="Candara" w:hAnsi="Candara"/>
              <w:noProof/>
              <w:webHidden/>
              <w:sz w:val="24"/>
              <w:szCs w:val="24"/>
            </w:rPr>
            <w:t>14</w:t>
          </w:r>
        </w:p>
        <w:p w14:paraId="05B8C043" w14:textId="484E6C9F"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Saling Memaafkan</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Sucitra Nurdin</w:t>
          </w:r>
          <w:r w:rsidRPr="00666826">
            <w:rPr>
              <w:rFonts w:ascii="Candara" w:hAnsi="Candara"/>
              <w:noProof/>
              <w:webHidden/>
              <w:sz w:val="24"/>
              <w:szCs w:val="24"/>
            </w:rPr>
            <w:tab/>
          </w:r>
          <w:r w:rsidR="00F35ADD">
            <w:rPr>
              <w:rFonts w:ascii="Candara" w:hAnsi="Candara"/>
              <w:noProof/>
              <w:webHidden/>
              <w:sz w:val="24"/>
              <w:szCs w:val="24"/>
            </w:rPr>
            <w:t>15</w:t>
          </w:r>
        </w:p>
        <w:p w14:paraId="1BB484F0" w14:textId="31A62C9F"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Pamanku</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Naufal Kamil Lihawa</w:t>
          </w:r>
          <w:r w:rsidRPr="00666826">
            <w:rPr>
              <w:rFonts w:ascii="Candara" w:hAnsi="Candara"/>
              <w:noProof/>
              <w:webHidden/>
              <w:sz w:val="24"/>
              <w:szCs w:val="24"/>
            </w:rPr>
            <w:tab/>
          </w:r>
          <w:r w:rsidR="00F35ADD">
            <w:rPr>
              <w:rFonts w:ascii="Candara" w:hAnsi="Candara"/>
              <w:noProof/>
              <w:webHidden/>
              <w:sz w:val="24"/>
              <w:szCs w:val="24"/>
            </w:rPr>
            <w:t>16</w:t>
          </w:r>
        </w:p>
        <w:p w14:paraId="775CA04F" w14:textId="4719406B"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Ayo, Membaca</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Rivaldi Demo</w:t>
          </w:r>
          <w:r w:rsidRPr="00666826">
            <w:rPr>
              <w:rFonts w:ascii="Candara" w:hAnsi="Candara"/>
              <w:noProof/>
              <w:webHidden/>
              <w:sz w:val="24"/>
              <w:szCs w:val="24"/>
            </w:rPr>
            <w:tab/>
          </w:r>
          <w:r w:rsidR="00F35ADD">
            <w:rPr>
              <w:rFonts w:ascii="Candara" w:hAnsi="Candara"/>
              <w:noProof/>
              <w:webHidden/>
              <w:sz w:val="24"/>
              <w:szCs w:val="24"/>
            </w:rPr>
            <w:t>17</w:t>
          </w:r>
        </w:p>
        <w:p w14:paraId="377EEE96" w14:textId="69FBA3ED"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Kue Buatan Ibu</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Dimas A Uma</w:t>
          </w:r>
          <w:r w:rsidRPr="00666826">
            <w:rPr>
              <w:rFonts w:ascii="Candara" w:hAnsi="Candara"/>
              <w:noProof/>
              <w:webHidden/>
              <w:sz w:val="24"/>
              <w:szCs w:val="24"/>
            </w:rPr>
            <w:tab/>
          </w:r>
          <w:r w:rsidR="00F35ADD">
            <w:rPr>
              <w:rFonts w:ascii="Candara" w:hAnsi="Candara"/>
              <w:noProof/>
              <w:webHidden/>
              <w:sz w:val="24"/>
              <w:szCs w:val="24"/>
            </w:rPr>
            <w:t>18</w:t>
          </w:r>
        </w:p>
        <w:p w14:paraId="1B93BBF3" w14:textId="7426D28B"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Terima Kasih, Om Google</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Abdul Gias Palanua</w:t>
          </w:r>
          <w:r w:rsidRPr="00666826">
            <w:rPr>
              <w:rFonts w:ascii="Candara" w:hAnsi="Candara"/>
              <w:noProof/>
              <w:webHidden/>
              <w:sz w:val="24"/>
              <w:szCs w:val="24"/>
            </w:rPr>
            <w:tab/>
          </w:r>
          <w:r w:rsidR="00F35ADD">
            <w:rPr>
              <w:rFonts w:ascii="Candara" w:hAnsi="Candara"/>
              <w:noProof/>
              <w:webHidden/>
              <w:sz w:val="24"/>
              <w:szCs w:val="24"/>
            </w:rPr>
            <w:t>19</w:t>
          </w:r>
        </w:p>
        <w:p w14:paraId="0D9E0962" w14:textId="1D3BFC78"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Nasehat Guru</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Sitti Khumairoh</w:t>
          </w:r>
          <w:r w:rsidRPr="00666826">
            <w:rPr>
              <w:rFonts w:ascii="Candara" w:hAnsi="Candara"/>
              <w:noProof/>
              <w:webHidden/>
              <w:sz w:val="24"/>
              <w:szCs w:val="24"/>
            </w:rPr>
            <w:tab/>
          </w:r>
          <w:r w:rsidR="00F35ADD">
            <w:rPr>
              <w:rFonts w:ascii="Candara" w:hAnsi="Candara"/>
              <w:noProof/>
              <w:webHidden/>
              <w:sz w:val="24"/>
              <w:szCs w:val="24"/>
            </w:rPr>
            <w:t>20</w:t>
          </w:r>
        </w:p>
        <w:p w14:paraId="02DABF9C" w14:textId="137BF60A"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Rajin Belajar untuk Meraih Cita</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Ilham Tomayahu</w:t>
          </w:r>
          <w:r w:rsidRPr="00666826">
            <w:rPr>
              <w:rFonts w:ascii="Candara" w:hAnsi="Candara"/>
              <w:noProof/>
              <w:webHidden/>
              <w:sz w:val="24"/>
              <w:szCs w:val="24"/>
            </w:rPr>
            <w:tab/>
          </w:r>
          <w:r w:rsidR="00F35ADD">
            <w:rPr>
              <w:rFonts w:ascii="Candara" w:hAnsi="Candara"/>
              <w:noProof/>
              <w:webHidden/>
              <w:sz w:val="24"/>
              <w:szCs w:val="24"/>
            </w:rPr>
            <w:t>21</w:t>
          </w:r>
        </w:p>
        <w:p w14:paraId="1CF57055" w14:textId="10354720"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Kristik</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Putri Hadija Olehati</w:t>
          </w:r>
          <w:r w:rsidRPr="00666826">
            <w:rPr>
              <w:rFonts w:ascii="Candara" w:hAnsi="Candara"/>
              <w:noProof/>
              <w:webHidden/>
              <w:sz w:val="24"/>
              <w:szCs w:val="24"/>
            </w:rPr>
            <w:tab/>
          </w:r>
          <w:r w:rsidR="00F35ADD">
            <w:rPr>
              <w:rFonts w:ascii="Candara" w:hAnsi="Candara"/>
              <w:noProof/>
              <w:webHidden/>
              <w:sz w:val="24"/>
              <w:szCs w:val="24"/>
            </w:rPr>
            <w:t>22</w:t>
          </w:r>
        </w:p>
        <w:p w14:paraId="0EE32A40" w14:textId="5A072F38"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Nasehat Sahabat</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Deril Ramadhan Patamani</w:t>
          </w:r>
          <w:r w:rsidRPr="00666826">
            <w:rPr>
              <w:rFonts w:ascii="Candara" w:hAnsi="Candara"/>
              <w:noProof/>
              <w:webHidden/>
              <w:sz w:val="24"/>
              <w:szCs w:val="24"/>
            </w:rPr>
            <w:tab/>
          </w:r>
          <w:r w:rsidR="00F35ADD">
            <w:rPr>
              <w:rFonts w:ascii="Candara" w:hAnsi="Candara"/>
              <w:noProof/>
              <w:webHidden/>
              <w:sz w:val="24"/>
              <w:szCs w:val="24"/>
            </w:rPr>
            <w:t>23</w:t>
          </w:r>
        </w:p>
        <w:p w14:paraId="3BD89AAA" w14:textId="14FDB373"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Perlunya Bertobat</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Ridho Novrianto Kadir</w:t>
          </w:r>
          <w:r w:rsidRPr="00666826">
            <w:rPr>
              <w:rFonts w:ascii="Candara" w:hAnsi="Candara"/>
              <w:noProof/>
              <w:webHidden/>
              <w:sz w:val="24"/>
              <w:szCs w:val="24"/>
            </w:rPr>
            <w:tab/>
          </w:r>
          <w:r w:rsidR="00F35ADD">
            <w:rPr>
              <w:rFonts w:ascii="Candara" w:hAnsi="Candara"/>
              <w:noProof/>
              <w:webHidden/>
              <w:sz w:val="24"/>
              <w:szCs w:val="24"/>
            </w:rPr>
            <w:t>24</w:t>
          </w:r>
        </w:p>
        <w:p w14:paraId="7FB2352F" w14:textId="6F89E903"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Si Putih</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Meilan Sindim</w:t>
          </w:r>
          <w:r w:rsidRPr="00666826">
            <w:rPr>
              <w:rFonts w:ascii="Candara" w:hAnsi="Candara"/>
              <w:noProof/>
              <w:webHidden/>
              <w:sz w:val="24"/>
              <w:szCs w:val="24"/>
            </w:rPr>
            <w:tab/>
          </w:r>
          <w:r w:rsidR="00F35ADD">
            <w:rPr>
              <w:rFonts w:ascii="Candara" w:hAnsi="Candara"/>
              <w:noProof/>
              <w:webHidden/>
              <w:sz w:val="24"/>
              <w:szCs w:val="24"/>
            </w:rPr>
            <w:t>25</w:t>
          </w:r>
        </w:p>
        <w:p w14:paraId="72AF4C93" w14:textId="331D6CD9"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Number Sekolah</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Moh. Abdul Aziz Usman</w:t>
          </w:r>
          <w:r w:rsidRPr="00666826">
            <w:rPr>
              <w:rFonts w:ascii="Candara" w:hAnsi="Candara"/>
              <w:noProof/>
              <w:webHidden/>
              <w:sz w:val="24"/>
              <w:szCs w:val="24"/>
            </w:rPr>
            <w:tab/>
          </w:r>
          <w:r w:rsidR="00F35ADD">
            <w:rPr>
              <w:rFonts w:ascii="Candara" w:hAnsi="Candara"/>
              <w:noProof/>
              <w:webHidden/>
              <w:sz w:val="24"/>
              <w:szCs w:val="24"/>
            </w:rPr>
            <w:t>26</w:t>
          </w:r>
        </w:p>
        <w:p w14:paraId="4A199106" w14:textId="2786967D"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Bertamasya</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Rahmawan Hilahapa</w:t>
          </w:r>
          <w:r w:rsidRPr="00666826">
            <w:rPr>
              <w:rFonts w:ascii="Candara" w:hAnsi="Candara"/>
              <w:noProof/>
              <w:webHidden/>
              <w:sz w:val="24"/>
              <w:szCs w:val="24"/>
            </w:rPr>
            <w:tab/>
          </w:r>
          <w:r w:rsidR="00F35ADD">
            <w:rPr>
              <w:rFonts w:ascii="Candara" w:hAnsi="Candara"/>
              <w:noProof/>
              <w:webHidden/>
              <w:sz w:val="24"/>
              <w:szCs w:val="24"/>
            </w:rPr>
            <w:t>26</w:t>
          </w:r>
        </w:p>
        <w:p w14:paraId="51DD6321" w14:textId="18CCC19C"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Ulang Tahun</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Carisa Lutviany Umula</w:t>
          </w:r>
          <w:r w:rsidRPr="00666826">
            <w:rPr>
              <w:rFonts w:ascii="Candara" w:hAnsi="Candara"/>
              <w:noProof/>
              <w:webHidden/>
              <w:sz w:val="24"/>
              <w:szCs w:val="24"/>
            </w:rPr>
            <w:tab/>
          </w:r>
          <w:r w:rsidR="00F35ADD">
            <w:rPr>
              <w:rFonts w:ascii="Candara" w:hAnsi="Candara"/>
              <w:noProof/>
              <w:webHidden/>
              <w:sz w:val="24"/>
              <w:szCs w:val="24"/>
            </w:rPr>
            <w:t>27</w:t>
          </w:r>
        </w:p>
        <w:p w14:paraId="3530BB8F" w14:textId="0453F6EA"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Sekolah Idolaku</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Ali Rahman Hartono</w:t>
          </w:r>
          <w:r w:rsidRPr="00666826">
            <w:rPr>
              <w:rFonts w:ascii="Candara" w:hAnsi="Candara"/>
              <w:noProof/>
              <w:webHidden/>
              <w:sz w:val="24"/>
              <w:szCs w:val="24"/>
            </w:rPr>
            <w:tab/>
          </w:r>
          <w:r w:rsidR="00F35ADD">
            <w:rPr>
              <w:rFonts w:ascii="Candara" w:hAnsi="Candara"/>
              <w:noProof/>
              <w:webHidden/>
              <w:sz w:val="24"/>
              <w:szCs w:val="24"/>
            </w:rPr>
            <w:t>28</w:t>
          </w:r>
        </w:p>
        <w:p w14:paraId="29983D3C" w14:textId="7FED5380"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Kerja Bakti</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Melis Chandra Abdullah</w:t>
          </w:r>
          <w:r w:rsidRPr="00666826">
            <w:rPr>
              <w:rFonts w:ascii="Candara" w:hAnsi="Candara"/>
              <w:noProof/>
              <w:webHidden/>
              <w:sz w:val="24"/>
              <w:szCs w:val="24"/>
            </w:rPr>
            <w:tab/>
          </w:r>
          <w:r w:rsidR="00F35ADD">
            <w:rPr>
              <w:rFonts w:ascii="Candara" w:hAnsi="Candara"/>
              <w:noProof/>
              <w:webHidden/>
              <w:sz w:val="24"/>
              <w:szCs w:val="24"/>
            </w:rPr>
            <w:t>28</w:t>
          </w:r>
        </w:p>
        <w:p w14:paraId="5071E9EF" w14:textId="070F6CAB"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lastRenderedPageBreak/>
            <w:t>Sebuah Cita-Cita</w:t>
          </w:r>
          <w:r w:rsidRPr="00A72D6E">
            <w:rPr>
              <w:rFonts w:ascii="Candara" w:hAnsi="Candara"/>
              <w:noProof/>
              <w:sz w:val="24"/>
              <w:szCs w:val="24"/>
            </w:rPr>
            <w:t xml:space="preserve"> </w:t>
          </w:r>
          <w:r w:rsidR="00666826" w:rsidRPr="00A72D6E">
            <w:rPr>
              <w:rFonts w:ascii="Candara" w:hAnsi="Candara"/>
              <w:noProof/>
              <w:sz w:val="24"/>
              <w:szCs w:val="24"/>
            </w:rPr>
            <w:t>~</w:t>
          </w:r>
          <w:r w:rsidRPr="00A72D6E">
            <w:rPr>
              <w:rFonts w:ascii="Candara" w:hAnsi="Candara"/>
              <w:noProof/>
              <w:sz w:val="24"/>
              <w:szCs w:val="24"/>
            </w:rPr>
            <w:t xml:space="preserve"> Neysya Wati S. Ismail</w:t>
          </w:r>
          <w:r w:rsidRPr="00666826">
            <w:rPr>
              <w:rFonts w:ascii="Candara" w:hAnsi="Candara"/>
              <w:noProof/>
              <w:webHidden/>
              <w:sz w:val="24"/>
              <w:szCs w:val="24"/>
            </w:rPr>
            <w:tab/>
          </w:r>
          <w:r w:rsidR="00F35ADD">
            <w:rPr>
              <w:rFonts w:ascii="Candara" w:hAnsi="Candara"/>
              <w:noProof/>
              <w:webHidden/>
              <w:sz w:val="24"/>
              <w:szCs w:val="24"/>
            </w:rPr>
            <w:t>29</w:t>
          </w:r>
        </w:p>
        <w:p w14:paraId="3D284613" w14:textId="256FBB24"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Belajar Matematika</w:t>
          </w:r>
          <w:r w:rsidRPr="00A72D6E">
            <w:rPr>
              <w:rFonts w:ascii="Candara" w:hAnsi="Candara"/>
              <w:noProof/>
              <w:sz w:val="24"/>
              <w:szCs w:val="24"/>
            </w:rPr>
            <w:t xml:space="preserve"> </w:t>
          </w:r>
          <w:r w:rsidR="00400BE3" w:rsidRPr="00A72D6E">
            <w:rPr>
              <w:rFonts w:ascii="Candara" w:hAnsi="Candara"/>
              <w:noProof/>
              <w:sz w:val="24"/>
              <w:szCs w:val="24"/>
            </w:rPr>
            <w:t>~</w:t>
          </w:r>
          <w:r w:rsidRPr="00A72D6E">
            <w:rPr>
              <w:rFonts w:ascii="Candara" w:hAnsi="Candara"/>
              <w:noProof/>
              <w:sz w:val="24"/>
              <w:szCs w:val="24"/>
            </w:rPr>
            <w:t xml:space="preserve"> Azahra W Kabaderan</w:t>
          </w:r>
          <w:r w:rsidRPr="00666826">
            <w:rPr>
              <w:rFonts w:ascii="Candara" w:hAnsi="Candara"/>
              <w:noProof/>
              <w:webHidden/>
              <w:sz w:val="24"/>
              <w:szCs w:val="24"/>
            </w:rPr>
            <w:tab/>
          </w:r>
          <w:r w:rsidR="00F35ADD">
            <w:rPr>
              <w:rFonts w:ascii="Candara" w:hAnsi="Candara"/>
              <w:noProof/>
              <w:webHidden/>
              <w:sz w:val="24"/>
              <w:szCs w:val="24"/>
            </w:rPr>
            <w:t>30</w:t>
          </w:r>
        </w:p>
        <w:p w14:paraId="4D150EFC" w14:textId="2959E66F"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Rajin Belajar</w:t>
          </w:r>
          <w:r w:rsidRPr="00A72D6E">
            <w:rPr>
              <w:rFonts w:ascii="Candara" w:hAnsi="Candara"/>
              <w:noProof/>
              <w:sz w:val="24"/>
              <w:szCs w:val="24"/>
            </w:rPr>
            <w:t xml:space="preserve"> </w:t>
          </w:r>
          <w:r w:rsidR="00E75CC1" w:rsidRPr="00A72D6E">
            <w:rPr>
              <w:rFonts w:ascii="Candara" w:hAnsi="Candara"/>
              <w:noProof/>
              <w:sz w:val="24"/>
              <w:szCs w:val="24"/>
            </w:rPr>
            <w:t>~</w:t>
          </w:r>
          <w:r w:rsidRPr="00A72D6E">
            <w:rPr>
              <w:rFonts w:ascii="Candara" w:hAnsi="Candara"/>
              <w:noProof/>
              <w:sz w:val="24"/>
              <w:szCs w:val="24"/>
            </w:rPr>
            <w:t xml:space="preserve"> Zaenal Abidin</w:t>
          </w:r>
          <w:r w:rsidRPr="00666826">
            <w:rPr>
              <w:rFonts w:ascii="Candara" w:hAnsi="Candara"/>
              <w:noProof/>
              <w:webHidden/>
              <w:sz w:val="24"/>
              <w:szCs w:val="24"/>
            </w:rPr>
            <w:tab/>
          </w:r>
          <w:r w:rsidR="00F35ADD">
            <w:rPr>
              <w:rFonts w:ascii="Candara" w:hAnsi="Candara"/>
              <w:noProof/>
              <w:webHidden/>
              <w:sz w:val="24"/>
              <w:szCs w:val="24"/>
            </w:rPr>
            <w:t>31</w:t>
          </w:r>
        </w:p>
        <w:p w14:paraId="3BECA959" w14:textId="78F9B5B3"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Adikku yang Manis</w:t>
          </w:r>
          <w:r w:rsidRPr="00A72D6E">
            <w:rPr>
              <w:rFonts w:ascii="Candara" w:hAnsi="Candara"/>
              <w:noProof/>
              <w:sz w:val="24"/>
              <w:szCs w:val="24"/>
            </w:rPr>
            <w:t xml:space="preserve"> </w:t>
          </w:r>
          <w:r w:rsidR="00E75CC1" w:rsidRPr="00A72D6E">
            <w:rPr>
              <w:rFonts w:ascii="Candara" w:hAnsi="Candara"/>
              <w:noProof/>
              <w:sz w:val="24"/>
              <w:szCs w:val="24"/>
            </w:rPr>
            <w:t>~</w:t>
          </w:r>
          <w:r w:rsidRPr="00A72D6E">
            <w:rPr>
              <w:rFonts w:ascii="Candara" w:hAnsi="Candara"/>
              <w:noProof/>
              <w:sz w:val="24"/>
              <w:szCs w:val="24"/>
            </w:rPr>
            <w:t xml:space="preserve"> Annisa A. Nesa</w:t>
          </w:r>
          <w:r w:rsidRPr="00666826">
            <w:rPr>
              <w:rFonts w:ascii="Candara" w:hAnsi="Candara"/>
              <w:noProof/>
              <w:webHidden/>
              <w:sz w:val="24"/>
              <w:szCs w:val="24"/>
            </w:rPr>
            <w:tab/>
          </w:r>
          <w:r w:rsidR="00F35ADD">
            <w:rPr>
              <w:rFonts w:ascii="Candara" w:hAnsi="Candara"/>
              <w:noProof/>
              <w:webHidden/>
              <w:sz w:val="24"/>
              <w:szCs w:val="24"/>
            </w:rPr>
            <w:t>32</w:t>
          </w:r>
        </w:p>
        <w:p w14:paraId="01297FF8" w14:textId="3969863E"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b/>
              <w:bCs/>
              <w:noProof/>
              <w:sz w:val="24"/>
              <w:szCs w:val="24"/>
            </w:rPr>
            <w:t>Sepotong Roti</w:t>
          </w:r>
          <w:r w:rsidRPr="00A72D6E">
            <w:rPr>
              <w:rFonts w:ascii="Candara" w:hAnsi="Candara"/>
              <w:noProof/>
              <w:sz w:val="24"/>
              <w:szCs w:val="24"/>
            </w:rPr>
            <w:t xml:space="preserve"> </w:t>
          </w:r>
          <w:r w:rsidR="00E75CC1" w:rsidRPr="00A72D6E">
            <w:rPr>
              <w:rFonts w:ascii="Candara" w:hAnsi="Candara"/>
              <w:noProof/>
              <w:sz w:val="24"/>
              <w:szCs w:val="24"/>
            </w:rPr>
            <w:t>~</w:t>
          </w:r>
          <w:r w:rsidRPr="00A72D6E">
            <w:rPr>
              <w:rFonts w:ascii="Candara" w:hAnsi="Candara"/>
              <w:noProof/>
              <w:sz w:val="24"/>
              <w:szCs w:val="24"/>
            </w:rPr>
            <w:t xml:space="preserve"> Fatrina Ishak</w:t>
          </w:r>
          <w:r w:rsidRPr="00666826">
            <w:rPr>
              <w:rFonts w:ascii="Candara" w:hAnsi="Candara"/>
              <w:noProof/>
              <w:webHidden/>
              <w:sz w:val="24"/>
              <w:szCs w:val="24"/>
            </w:rPr>
            <w:tab/>
          </w:r>
          <w:r w:rsidR="00F35ADD">
            <w:rPr>
              <w:rFonts w:ascii="Candara" w:hAnsi="Candara"/>
              <w:noProof/>
              <w:webHidden/>
              <w:sz w:val="24"/>
              <w:szCs w:val="24"/>
            </w:rPr>
            <w:t>33</w:t>
          </w:r>
        </w:p>
        <w:p w14:paraId="301F0F42" w14:textId="024E5E12" w:rsidR="0064506B" w:rsidRPr="00666826" w:rsidRDefault="0064506B">
          <w:pPr>
            <w:pStyle w:val="TOC1"/>
            <w:tabs>
              <w:tab w:val="right" w:leader="dot" w:pos="8670"/>
            </w:tabs>
            <w:rPr>
              <w:rFonts w:ascii="Candara" w:eastAsiaTheme="minorEastAsia" w:hAnsi="Candara" w:cstheme="minorBidi"/>
              <w:noProof/>
              <w:sz w:val="24"/>
              <w:szCs w:val="24"/>
            </w:rPr>
          </w:pPr>
          <w:r w:rsidRPr="00A72D6E">
            <w:rPr>
              <w:rFonts w:ascii="Candara" w:hAnsi="Candara"/>
              <w:noProof/>
              <w:sz w:val="24"/>
              <w:szCs w:val="24"/>
            </w:rPr>
            <w:t>Profil Penulis</w:t>
          </w:r>
          <w:r w:rsidRPr="00666826">
            <w:rPr>
              <w:rFonts w:ascii="Candara" w:hAnsi="Candara"/>
              <w:noProof/>
              <w:webHidden/>
              <w:sz w:val="24"/>
              <w:szCs w:val="24"/>
            </w:rPr>
            <w:tab/>
          </w:r>
          <w:r w:rsidR="00F35ADD">
            <w:rPr>
              <w:rFonts w:ascii="Candara" w:hAnsi="Candara"/>
              <w:noProof/>
              <w:webHidden/>
              <w:sz w:val="24"/>
              <w:szCs w:val="24"/>
            </w:rPr>
            <w:t>34</w:t>
          </w:r>
        </w:p>
        <w:p w14:paraId="3299195E" w14:textId="76EDB1B9" w:rsidR="00812FB1" w:rsidRPr="00666826" w:rsidRDefault="00637A93">
          <w:pPr>
            <w:rPr>
              <w:rFonts w:ascii="Candara" w:hAnsi="Candara"/>
            </w:rPr>
          </w:pPr>
        </w:p>
      </w:sdtContent>
    </w:sdt>
    <w:p w14:paraId="366EE794" w14:textId="77777777" w:rsidR="00245E36" w:rsidRPr="00666826" w:rsidRDefault="00245E36">
      <w:pPr>
        <w:rPr>
          <w:rFonts w:ascii="Candara" w:hAnsi="Candara"/>
        </w:rPr>
      </w:pPr>
    </w:p>
    <w:p w14:paraId="57B6F257" w14:textId="77777777" w:rsidR="00812FB1" w:rsidRPr="00666826" w:rsidRDefault="00812FB1">
      <w:pPr>
        <w:rPr>
          <w:rFonts w:ascii="Candara" w:hAnsi="Candara"/>
        </w:rPr>
      </w:pPr>
    </w:p>
    <w:p w14:paraId="207BE666" w14:textId="77777777" w:rsidR="00812FB1" w:rsidRPr="00666826" w:rsidRDefault="00812FB1">
      <w:pPr>
        <w:rPr>
          <w:rFonts w:ascii="Candara" w:hAnsi="Candara"/>
        </w:rPr>
      </w:pPr>
    </w:p>
    <w:p w14:paraId="4C429505" w14:textId="77777777" w:rsidR="00812FB1" w:rsidRPr="00666826" w:rsidRDefault="00812FB1">
      <w:pPr>
        <w:rPr>
          <w:rFonts w:ascii="Candara" w:hAnsi="Candara"/>
        </w:rPr>
      </w:pPr>
    </w:p>
    <w:p w14:paraId="315BC2F9" w14:textId="77777777" w:rsidR="007F5944" w:rsidRPr="00666826" w:rsidRDefault="007F5944" w:rsidP="007F5944">
      <w:pPr>
        <w:rPr>
          <w:rFonts w:ascii="Candara" w:hAnsi="Candara"/>
        </w:rPr>
      </w:pPr>
    </w:p>
    <w:p w14:paraId="2853A25A" w14:textId="77777777" w:rsidR="00256EBE" w:rsidRPr="00666826" w:rsidRDefault="00256EBE">
      <w:pPr>
        <w:spacing w:line="200" w:lineRule="exact"/>
        <w:rPr>
          <w:rFonts w:ascii="Candara" w:hAnsi="Candara"/>
        </w:rPr>
      </w:pPr>
    </w:p>
    <w:p w14:paraId="2B880CA5" w14:textId="77777777" w:rsidR="00256EBE" w:rsidRPr="00666826" w:rsidRDefault="00256EBE">
      <w:pPr>
        <w:spacing w:line="200" w:lineRule="exact"/>
        <w:rPr>
          <w:rFonts w:ascii="Candara" w:hAnsi="Candara"/>
        </w:rPr>
      </w:pPr>
    </w:p>
    <w:p w14:paraId="1D59E764" w14:textId="77777777" w:rsidR="00256EBE" w:rsidRPr="00666826" w:rsidRDefault="00256EBE">
      <w:pPr>
        <w:spacing w:line="200" w:lineRule="exact"/>
        <w:rPr>
          <w:rFonts w:ascii="Candara" w:hAnsi="Candara"/>
        </w:rPr>
      </w:pPr>
      <w:bookmarkStart w:id="5" w:name="_GoBack"/>
      <w:bookmarkEnd w:id="5"/>
    </w:p>
    <w:sectPr w:rsidR="00256EBE" w:rsidRPr="00666826" w:rsidSect="001D1791">
      <w:footerReference w:type="default" r:id="rId19"/>
      <w:pgSz w:w="11900" w:h="16860"/>
      <w:pgMar w:top="1120" w:right="1680" w:bottom="280" w:left="1540" w:header="0" w:footer="1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068AC" w14:textId="77777777" w:rsidR="00637A93" w:rsidRDefault="00637A93">
      <w:r>
        <w:separator/>
      </w:r>
    </w:p>
  </w:endnote>
  <w:endnote w:type="continuationSeparator" w:id="0">
    <w:p w14:paraId="331D0BE5" w14:textId="77777777" w:rsidR="00637A93" w:rsidRDefault="0063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1084" w14:textId="77777777" w:rsidR="00435A4E" w:rsidRDefault="00637A93">
    <w:pPr>
      <w:spacing w:line="200" w:lineRule="exact"/>
    </w:pPr>
    <w:r>
      <w:pict w14:anchorId="2FC7090F">
        <v:shapetype id="_x0000_t202" coordsize="21600,21600" o:spt="202" path="m,l,21600r21600,l21600,xe">
          <v:stroke joinstyle="miter"/>
          <v:path gradientshapeok="t" o:connecttype="rect"/>
        </v:shapetype>
        <v:shape id="_x0000_s2055" type="#_x0000_t202" style="position:absolute;margin-left:292.75pt;margin-top:768.75pt;width:5.05pt;height:14pt;z-index:-2150;mso-position-horizontal-relative:page;mso-position-vertical-relative:page" filled="f" stroked="f">
          <v:textbox inset="0,0,0,0">
            <w:txbxContent>
              <w:p w14:paraId="599650F8" w14:textId="77777777" w:rsidR="00435A4E" w:rsidRDefault="00435A4E">
                <w:pPr>
                  <w:spacing w:line="260" w:lineRule="exact"/>
                  <w:ind w:left="20" w:right="-36"/>
                  <w:rPr>
                    <w:sz w:val="24"/>
                    <w:szCs w:val="24"/>
                  </w:rPr>
                </w:pPr>
                <w:r>
                  <w:rPr>
                    <w:sz w:val="24"/>
                    <w:szCs w:val="24"/>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0C3A" w14:textId="77777777" w:rsidR="00435A4E" w:rsidRDefault="00435A4E">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AA9BB" w14:textId="77777777" w:rsidR="00435A4E" w:rsidRDefault="00637A93">
    <w:pPr>
      <w:spacing w:line="200" w:lineRule="exact"/>
    </w:pPr>
    <w:r>
      <w:pict w14:anchorId="01B360C4">
        <v:shapetype id="_x0000_t202" coordsize="21600,21600" o:spt="202" path="m,l,21600r21600,l21600,xe">
          <v:stroke joinstyle="miter"/>
          <v:path gradientshapeok="t" o:connecttype="rect"/>
        </v:shapetype>
        <v:shape id="_x0000_s2054" type="#_x0000_t202" style="position:absolute;margin-left:284.2pt;margin-top:768.75pt;width:11.1pt;height:14pt;z-index:-2149;mso-position-horizontal-relative:page;mso-position-vertical-relative:page" filled="f" stroked="f">
          <v:textbox style="mso-next-textbox:#_x0000_s2054" inset="0,0,0,0">
            <w:txbxContent>
              <w:p w14:paraId="684A3059" w14:textId="77777777" w:rsidR="00435A4E" w:rsidRDefault="00435A4E">
                <w:pPr>
                  <w:spacing w:line="260" w:lineRule="exact"/>
                  <w:ind w:left="20" w:right="-36"/>
                  <w:rPr>
                    <w:sz w:val="24"/>
                    <w:szCs w:val="24"/>
                  </w:rPr>
                </w:pPr>
                <w:r>
                  <w:rPr>
                    <w:sz w:val="24"/>
                    <w:szCs w:val="24"/>
                  </w:rPr>
                  <w:t>iii</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F0AD" w14:textId="77777777" w:rsidR="00435A4E" w:rsidRDefault="00435A4E">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959F6" w14:textId="77777777" w:rsidR="00637A93" w:rsidRDefault="00637A93">
      <w:r>
        <w:separator/>
      </w:r>
    </w:p>
  </w:footnote>
  <w:footnote w:type="continuationSeparator" w:id="0">
    <w:p w14:paraId="5B70C29E" w14:textId="77777777" w:rsidR="00637A93" w:rsidRDefault="00637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05FC2"/>
    <w:multiLevelType w:val="multilevel"/>
    <w:tmpl w:val="BE1E2A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121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EBE"/>
    <w:rsid w:val="00056839"/>
    <w:rsid w:val="0006401D"/>
    <w:rsid w:val="000C0CB0"/>
    <w:rsid w:val="000E25CD"/>
    <w:rsid w:val="001D1791"/>
    <w:rsid w:val="001E5AFC"/>
    <w:rsid w:val="00245E36"/>
    <w:rsid w:val="00256EBE"/>
    <w:rsid w:val="002B6C27"/>
    <w:rsid w:val="00302545"/>
    <w:rsid w:val="00304E45"/>
    <w:rsid w:val="00307A8C"/>
    <w:rsid w:val="0036044F"/>
    <w:rsid w:val="00373737"/>
    <w:rsid w:val="00400BE3"/>
    <w:rsid w:val="00405A06"/>
    <w:rsid w:val="00435A4E"/>
    <w:rsid w:val="00456C5E"/>
    <w:rsid w:val="004873EB"/>
    <w:rsid w:val="00562509"/>
    <w:rsid w:val="005C5F21"/>
    <w:rsid w:val="005F40AE"/>
    <w:rsid w:val="005F64B9"/>
    <w:rsid w:val="00637A93"/>
    <w:rsid w:val="0064506B"/>
    <w:rsid w:val="00646E76"/>
    <w:rsid w:val="00666826"/>
    <w:rsid w:val="006A086B"/>
    <w:rsid w:val="006A56BF"/>
    <w:rsid w:val="006B1055"/>
    <w:rsid w:val="006C7964"/>
    <w:rsid w:val="006D4934"/>
    <w:rsid w:val="006E63F5"/>
    <w:rsid w:val="006E754B"/>
    <w:rsid w:val="007020D4"/>
    <w:rsid w:val="00726260"/>
    <w:rsid w:val="007319C0"/>
    <w:rsid w:val="00767D9B"/>
    <w:rsid w:val="007C0155"/>
    <w:rsid w:val="007D2F79"/>
    <w:rsid w:val="007F075C"/>
    <w:rsid w:val="007F5944"/>
    <w:rsid w:val="00812FB1"/>
    <w:rsid w:val="00842B43"/>
    <w:rsid w:val="00846D5D"/>
    <w:rsid w:val="00990632"/>
    <w:rsid w:val="00990F9A"/>
    <w:rsid w:val="009D360F"/>
    <w:rsid w:val="009F2CC7"/>
    <w:rsid w:val="00A72D6E"/>
    <w:rsid w:val="00AF0E8A"/>
    <w:rsid w:val="00B310C1"/>
    <w:rsid w:val="00B75ED1"/>
    <w:rsid w:val="00BB2966"/>
    <w:rsid w:val="00C23497"/>
    <w:rsid w:val="00C36551"/>
    <w:rsid w:val="00C36E5C"/>
    <w:rsid w:val="00C7690C"/>
    <w:rsid w:val="00C87DC0"/>
    <w:rsid w:val="00CA444F"/>
    <w:rsid w:val="00D347E9"/>
    <w:rsid w:val="00DB2C49"/>
    <w:rsid w:val="00E26D02"/>
    <w:rsid w:val="00E33163"/>
    <w:rsid w:val="00E75CC1"/>
    <w:rsid w:val="00E83221"/>
    <w:rsid w:val="00E963EE"/>
    <w:rsid w:val="00ED2F7B"/>
    <w:rsid w:val="00EE66AD"/>
    <w:rsid w:val="00EF5F7C"/>
    <w:rsid w:val="00F35ADD"/>
    <w:rsid w:val="00F44EC0"/>
    <w:rsid w:val="00FF5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219"/>
    <o:shapelayout v:ext="edit">
      <o:idmap v:ext="edit" data="1,3,4,5,6,7,8,9,10,11,12,13,14,15,16,17,18,19,20"/>
    </o:shapelayout>
  </w:shapeDefaults>
  <w:decimalSymbol w:val="."/>
  <w:listSeparator w:val=","/>
  <w14:docId w14:val="46900138"/>
  <w15:docId w15:val="{07295E18-BDC6-4717-83C6-CC770739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autoRedefine/>
    <w:uiPriority w:val="9"/>
    <w:qFormat/>
    <w:rsid w:val="0064506B"/>
    <w:pPr>
      <w:keepNext/>
      <w:tabs>
        <w:tab w:val="num" w:pos="720"/>
      </w:tabs>
      <w:spacing w:before="240" w:after="60"/>
      <w:jc w:val="center"/>
      <w:outlineLvl w:val="0"/>
    </w:pPr>
    <w:rPr>
      <w:rFonts w:ascii="Candara" w:eastAsiaTheme="majorEastAsia" w:hAnsi="Candar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6B"/>
    <w:rPr>
      <w:rFonts w:ascii="Candara" w:eastAsiaTheme="majorEastAsia" w:hAnsi="Candara"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020D4"/>
    <w:pPr>
      <w:tabs>
        <w:tab w:val="center" w:pos="4680"/>
        <w:tab w:val="right" w:pos="9360"/>
      </w:tabs>
    </w:pPr>
  </w:style>
  <w:style w:type="character" w:customStyle="1" w:styleId="HeaderChar">
    <w:name w:val="Header Char"/>
    <w:basedOn w:val="DefaultParagraphFont"/>
    <w:link w:val="Header"/>
    <w:uiPriority w:val="99"/>
    <w:rsid w:val="007020D4"/>
  </w:style>
  <w:style w:type="paragraph" w:styleId="Footer">
    <w:name w:val="footer"/>
    <w:basedOn w:val="Normal"/>
    <w:link w:val="FooterChar"/>
    <w:uiPriority w:val="99"/>
    <w:unhideWhenUsed/>
    <w:rsid w:val="007020D4"/>
    <w:pPr>
      <w:tabs>
        <w:tab w:val="center" w:pos="4680"/>
        <w:tab w:val="right" w:pos="9360"/>
      </w:tabs>
    </w:pPr>
  </w:style>
  <w:style w:type="character" w:customStyle="1" w:styleId="FooterChar">
    <w:name w:val="Footer Char"/>
    <w:basedOn w:val="DefaultParagraphFont"/>
    <w:link w:val="Footer"/>
    <w:uiPriority w:val="99"/>
    <w:rsid w:val="007020D4"/>
  </w:style>
  <w:style w:type="paragraph" w:styleId="TOCHeading">
    <w:name w:val="TOC Heading"/>
    <w:basedOn w:val="Heading1"/>
    <w:next w:val="Normal"/>
    <w:uiPriority w:val="39"/>
    <w:unhideWhenUsed/>
    <w:qFormat/>
    <w:rsid w:val="00812FB1"/>
    <w:pPr>
      <w:keepLines/>
      <w:tabs>
        <w:tab w:val="clear" w:pos="720"/>
      </w:tabs>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9D360F"/>
    <w:pPr>
      <w:spacing w:after="100"/>
    </w:pPr>
  </w:style>
  <w:style w:type="character" w:styleId="Hyperlink">
    <w:name w:val="Hyperlink"/>
    <w:basedOn w:val="DefaultParagraphFont"/>
    <w:uiPriority w:val="99"/>
    <w:unhideWhenUsed/>
    <w:rsid w:val="009D36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FFB0-99A7-45D7-856B-0F4C56C5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62</cp:revision>
  <cp:lastPrinted>2023-12-30T22:00:00Z</cp:lastPrinted>
  <dcterms:created xsi:type="dcterms:W3CDTF">2023-12-15T06:07:00Z</dcterms:created>
  <dcterms:modified xsi:type="dcterms:W3CDTF">2023-12-30T22:07:00Z</dcterms:modified>
</cp:coreProperties>
</file>